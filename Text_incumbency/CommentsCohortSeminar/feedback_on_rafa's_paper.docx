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B02177" w14:textId="0029CF1B" w:rsidR="003A0694" w:rsidRDefault="00AE57D3" w:rsidP="006324B4">
      <w:pPr>
        <w:jc w:val="center"/>
        <w:rPr>
          <w:rFonts w:ascii="Times New Roman" w:hAnsi="Times New Roman" w:cs="Times New Roman"/>
          <w:sz w:val="28"/>
          <w:szCs w:val="28"/>
        </w:rPr>
      </w:pPr>
      <w:r w:rsidRPr="00AE57D3">
        <w:rPr>
          <w:rFonts w:ascii="Times New Roman" w:hAnsi="Times New Roman" w:cs="Times New Roman"/>
          <w:sz w:val="34"/>
          <w:szCs w:val="34"/>
        </w:rPr>
        <w:t>L</w:t>
      </w:r>
      <w:r w:rsidRPr="00AE57D3">
        <w:rPr>
          <w:rFonts w:ascii="Times New Roman" w:hAnsi="Times New Roman" w:cs="Times New Roman"/>
          <w:sz w:val="28"/>
          <w:szCs w:val="28"/>
        </w:rPr>
        <w:t xml:space="preserve">OVE THE </w:t>
      </w:r>
      <w:r w:rsidRPr="00AE57D3">
        <w:rPr>
          <w:rFonts w:ascii="Times New Roman" w:hAnsi="Times New Roman" w:cs="Times New Roman"/>
          <w:sz w:val="34"/>
          <w:szCs w:val="34"/>
        </w:rPr>
        <w:t>C</w:t>
      </w:r>
      <w:r w:rsidRPr="00AE57D3">
        <w:rPr>
          <w:rFonts w:ascii="Times New Roman" w:hAnsi="Times New Roman" w:cs="Times New Roman"/>
          <w:sz w:val="28"/>
          <w:szCs w:val="28"/>
        </w:rPr>
        <w:t xml:space="preserve">ANDIDATE BUT </w:t>
      </w:r>
      <w:r w:rsidRPr="00AE57D3">
        <w:rPr>
          <w:rFonts w:ascii="Times New Roman" w:hAnsi="Times New Roman" w:cs="Times New Roman"/>
          <w:sz w:val="34"/>
          <w:szCs w:val="34"/>
        </w:rPr>
        <w:t>H</w:t>
      </w:r>
      <w:r w:rsidRPr="00AE57D3">
        <w:rPr>
          <w:rFonts w:ascii="Times New Roman" w:hAnsi="Times New Roman" w:cs="Times New Roman"/>
          <w:sz w:val="28"/>
          <w:szCs w:val="28"/>
        </w:rPr>
        <w:t xml:space="preserve">ATE HIS </w:t>
      </w:r>
      <w:r w:rsidRPr="00AE57D3">
        <w:rPr>
          <w:rFonts w:ascii="Times New Roman" w:hAnsi="Times New Roman" w:cs="Times New Roman"/>
          <w:sz w:val="34"/>
          <w:szCs w:val="34"/>
        </w:rPr>
        <w:t>P</w:t>
      </w:r>
      <w:r w:rsidRPr="00AE57D3">
        <w:rPr>
          <w:rFonts w:ascii="Times New Roman" w:hAnsi="Times New Roman" w:cs="Times New Roman"/>
          <w:sz w:val="28"/>
          <w:szCs w:val="28"/>
        </w:rPr>
        <w:t>ARTY</w:t>
      </w:r>
    </w:p>
    <w:p w14:paraId="5EFAEBB0" w14:textId="679861B8" w:rsidR="006324B4" w:rsidRDefault="006324B4" w:rsidP="006324B4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Dongil</w:t>
      </w:r>
    </w:p>
    <w:p w14:paraId="5BE9B66B" w14:textId="3160C413" w:rsidR="006324B4" w:rsidRDefault="00BE29DE" w:rsidP="00F97D5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97D5B">
        <w:rPr>
          <w:rFonts w:ascii="Times New Roman" w:hAnsi="Times New Roman" w:cs="Times New Roman"/>
          <w:sz w:val="24"/>
          <w:szCs w:val="24"/>
        </w:rPr>
        <w:t>How do partisan and personal incumbency advantage differ in terms of their implications on electoral accountability?</w:t>
      </w:r>
    </w:p>
    <w:p w14:paraId="684ECBB1" w14:textId="58987A64" w:rsidR="00B233B5" w:rsidRDefault="00B233B5" w:rsidP="00B233B5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Does partisan incumbency advantage with no personal one imply a better outcome for voters? Because it implies “strong” parties in the sense that they can constrain their members more effectively?</w:t>
      </w:r>
    </w:p>
    <w:p w14:paraId="6C9C23BE" w14:textId="5D49534B" w:rsidR="004959F8" w:rsidRDefault="004959F8" w:rsidP="00B233B5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contrast, does personal incumbency advantage with no party one imply a worse outcome in line with “unfulfilled accountability” (Klasnja and Titiunik 2017)?</w:t>
      </w:r>
    </w:p>
    <w:p w14:paraId="73F26B84" w14:textId="1AF95DBE" w:rsidR="0075185B" w:rsidRDefault="00B84E7C" w:rsidP="0075185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your discussion of empirical results (p. 3), “incumbency advantage” is defined as</w:t>
      </w:r>
      <w:r w:rsidR="007518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B84E7C">
        <w:rPr>
          <w:rFonts w:ascii="Times New Roman" w:hAnsi="Times New Roman" w:cs="Times New Roman"/>
          <w:sz w:val="24"/>
          <w:szCs w:val="24"/>
        </w:rPr>
        <w:t>incumbents with the possibility to seek reelection hold an increasing likelihood to win</w:t>
      </w:r>
      <w:r w:rsidR="0075185B">
        <w:rPr>
          <w:rFonts w:ascii="Times New Roman" w:hAnsi="Times New Roman" w:cs="Times New Roman"/>
          <w:sz w:val="24"/>
          <w:szCs w:val="24"/>
        </w:rPr>
        <w:t xml:space="preserve"> </w:t>
      </w:r>
      <w:r w:rsidRPr="0075185B">
        <w:rPr>
          <w:rFonts w:ascii="Times New Roman" w:hAnsi="Times New Roman" w:cs="Times New Roman"/>
          <w:sz w:val="24"/>
          <w:szCs w:val="24"/>
        </w:rPr>
        <w:t xml:space="preserve">office in the next election relative to municipalities where candidates are term limited.” But isn’t this the definition of </w:t>
      </w:r>
      <w:r w:rsidRPr="0075185B">
        <w:rPr>
          <w:rFonts w:ascii="Times New Roman" w:hAnsi="Times New Roman" w:cs="Times New Roman"/>
          <w:i/>
          <w:iCs/>
          <w:sz w:val="24"/>
          <w:szCs w:val="24"/>
        </w:rPr>
        <w:t>personal</w:t>
      </w:r>
      <w:r w:rsidRPr="0075185B">
        <w:rPr>
          <w:rFonts w:ascii="Times New Roman" w:hAnsi="Times New Roman" w:cs="Times New Roman"/>
          <w:sz w:val="24"/>
          <w:szCs w:val="24"/>
        </w:rPr>
        <w:t xml:space="preserve"> incumbency advantage</w:t>
      </w:r>
      <w:r w:rsidR="0075185B" w:rsidRPr="0075185B">
        <w:rPr>
          <w:rFonts w:ascii="Times New Roman" w:hAnsi="Times New Roman" w:cs="Times New Roman"/>
          <w:sz w:val="24"/>
          <w:szCs w:val="24"/>
        </w:rPr>
        <w:t>?</w:t>
      </w:r>
    </w:p>
    <w:p w14:paraId="77BE11E4" w14:textId="2B175211" w:rsidR="0075185B" w:rsidRDefault="0075185B" w:rsidP="0075185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 is the Mexican mayoral election different from other electoral contexts </w:t>
      </w:r>
      <w:r w:rsidR="007F1439">
        <w:rPr>
          <w:rFonts w:ascii="Times New Roman" w:hAnsi="Times New Roman" w:cs="Times New Roman"/>
          <w:sz w:val="24"/>
          <w:szCs w:val="24"/>
        </w:rPr>
        <w:t xml:space="preserve">(for example, U.S. state legislative elections and Brazilian mayoral elections) </w:t>
      </w:r>
      <w:r>
        <w:rPr>
          <w:rFonts w:ascii="Times New Roman" w:hAnsi="Times New Roman" w:cs="Times New Roman"/>
          <w:sz w:val="24"/>
          <w:szCs w:val="24"/>
        </w:rPr>
        <w:t>that past studies have examined? In terms of:</w:t>
      </w:r>
    </w:p>
    <w:p w14:paraId="01412E84" w14:textId="3C283918" w:rsidR="0075185B" w:rsidRDefault="0075185B" w:rsidP="0075185B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Party system institutionalization</w:t>
      </w:r>
      <w:r w:rsidR="00630D62">
        <w:rPr>
          <w:rFonts w:ascii="Times New Roman" w:hAnsi="Times New Roman" w:cs="Times New Roman"/>
          <w:sz w:val="24"/>
          <w:szCs w:val="24"/>
        </w:rPr>
        <w:t xml:space="preserve"> (is this same as party-centered system?)</w:t>
      </w:r>
      <w:r w:rsidR="00DA510C">
        <w:rPr>
          <w:rFonts w:ascii="Times New Roman" w:hAnsi="Times New Roman" w:cs="Times New Roman"/>
          <w:sz w:val="24"/>
          <w:szCs w:val="24"/>
        </w:rPr>
        <w:t>,</w:t>
      </w:r>
    </w:p>
    <w:p w14:paraId="4C189860" w14:textId="73882E28" w:rsidR="0075185B" w:rsidRDefault="0075185B" w:rsidP="0075185B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Strong versus weak individual party organization</w:t>
      </w:r>
      <w:r w:rsidR="00DA510C">
        <w:rPr>
          <w:rFonts w:ascii="Times New Roman" w:hAnsi="Times New Roman" w:cs="Times New Roman"/>
          <w:sz w:val="24"/>
          <w:szCs w:val="24"/>
        </w:rPr>
        <w:t>, and</w:t>
      </w:r>
    </w:p>
    <w:p w14:paraId="0C7A419F" w14:textId="342D0B85" w:rsidR="0075185B" w:rsidRDefault="00286467" w:rsidP="0075185B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Pool of politicians</w:t>
      </w:r>
    </w:p>
    <w:p w14:paraId="14E9C8AE" w14:textId="77777777" w:rsidR="00D867FA" w:rsidRDefault="00A207C9" w:rsidP="00A207C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 a related note, </w:t>
      </w:r>
    </w:p>
    <w:p w14:paraId="795ADF21" w14:textId="77777777" w:rsidR="00D867FA" w:rsidRDefault="00A207C9" w:rsidP="00D867FA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why do you think Fowler and Hall (2014) produce similar results with yours despite the vastly different institutional settings</w:t>
      </w:r>
      <w:r w:rsidR="00794F32">
        <w:rPr>
          <w:rFonts w:ascii="Times New Roman" w:hAnsi="Times New Roman" w:cs="Times New Roman"/>
          <w:sz w:val="24"/>
          <w:szCs w:val="24"/>
        </w:rPr>
        <w:t xml:space="preserve"> (the U.S. versus Mexic</w:t>
      </w:r>
      <w:r w:rsidR="000D2D3D">
        <w:rPr>
          <w:rFonts w:ascii="Times New Roman" w:hAnsi="Times New Roman" w:cs="Times New Roman"/>
          <w:sz w:val="24"/>
          <w:szCs w:val="24"/>
        </w:rPr>
        <w:t>o</w:t>
      </w:r>
      <w:r w:rsidR="00002286">
        <w:rPr>
          <w:rFonts w:ascii="Times New Roman" w:hAnsi="Times New Roman" w:cs="Times New Roman"/>
          <w:sz w:val="24"/>
          <w:szCs w:val="24"/>
        </w:rPr>
        <w:t xml:space="preserve"> </w:t>
      </w:r>
      <w:r w:rsidR="00921212">
        <w:rPr>
          <w:rFonts w:ascii="Times New Roman" w:hAnsi="Times New Roman" w:cs="Times New Roman"/>
          <w:sz w:val="24"/>
          <w:szCs w:val="24"/>
        </w:rPr>
        <w:t>and</w:t>
      </w:r>
      <w:r w:rsidR="00002286">
        <w:rPr>
          <w:rFonts w:ascii="Times New Roman" w:hAnsi="Times New Roman" w:cs="Times New Roman"/>
          <w:sz w:val="24"/>
          <w:szCs w:val="24"/>
        </w:rPr>
        <w:t xml:space="preserve"> state legislators versus mayors</w:t>
      </w:r>
      <w:r w:rsidR="00794F32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?</w:t>
      </w:r>
      <w:r w:rsidR="002A17F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6DAF4A7" w14:textId="77777777" w:rsidR="00D867FA" w:rsidRDefault="00123AAB" w:rsidP="00D867FA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can be possibility the similarities between these two contexts? </w:t>
      </w:r>
    </w:p>
    <w:p w14:paraId="7CB44F70" w14:textId="77777777" w:rsidR="00D867FA" w:rsidRDefault="00123AAB" w:rsidP="00D867FA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Why is analyzing the case outside the American context important?</w:t>
      </w:r>
      <w:r w:rsidR="00A868F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695E843" w14:textId="6352F64F" w:rsidR="000C694D" w:rsidRDefault="00A868FB" w:rsidP="000C694D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you expect that a similar pattern would arise for other contexts as well? If so, why?</w:t>
      </w:r>
    </w:p>
    <w:p w14:paraId="00C01297" w14:textId="7B5006FD" w:rsidR="000C694D" w:rsidRPr="000C694D" w:rsidRDefault="000C694D" w:rsidP="000C694D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Given the similar results, would you say Fowler and Hall (2014)’s pretrends prior to treatment assumption is innocuous? </w:t>
      </w:r>
    </w:p>
    <w:p w14:paraId="52EB970F" w14:textId="731D0A2A" w:rsidR="00286467" w:rsidRDefault="00DA510C" w:rsidP="00D225D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The current study’s scope conditions </w:t>
      </w:r>
      <w:r w:rsidR="00E718DB">
        <w:rPr>
          <w:rFonts w:ascii="Times New Roman" w:hAnsi="Times New Roman" w:cs="Times New Roman"/>
          <w:sz w:val="24"/>
          <w:szCs w:val="24"/>
        </w:rPr>
        <w:t xml:space="preserve">(a combination of strong party-centered system and “party lock” preventing party switching) appear to imply </w:t>
      </w:r>
      <w:r w:rsidR="00D225DC">
        <w:rPr>
          <w:rFonts w:ascii="Times New Roman" w:hAnsi="Times New Roman" w:cs="Times New Roman"/>
          <w:sz w:val="24"/>
          <w:szCs w:val="24"/>
        </w:rPr>
        <w:t xml:space="preserve">partisan incumbency </w:t>
      </w:r>
      <w:r w:rsidR="00D225DC" w:rsidRPr="00C02942">
        <w:rPr>
          <w:rFonts w:ascii="Times New Roman" w:hAnsi="Times New Roman" w:cs="Times New Roman"/>
          <w:i/>
          <w:iCs/>
          <w:sz w:val="24"/>
          <w:szCs w:val="24"/>
        </w:rPr>
        <w:t>advantage</w:t>
      </w:r>
      <w:r w:rsidR="00D225DC">
        <w:rPr>
          <w:rFonts w:ascii="Times New Roman" w:hAnsi="Times New Roman" w:cs="Times New Roman"/>
          <w:sz w:val="24"/>
          <w:szCs w:val="24"/>
        </w:rPr>
        <w:t xml:space="preserve"> where “</w:t>
      </w:r>
      <w:r w:rsidR="00D225DC" w:rsidRPr="00D225DC">
        <w:rPr>
          <w:rFonts w:ascii="Times New Roman" w:hAnsi="Times New Roman" w:cs="Times New Roman"/>
          <w:sz w:val="24"/>
          <w:szCs w:val="24"/>
        </w:rPr>
        <w:t>voters believe parties control candidates behaviors</w:t>
      </w:r>
      <w:r w:rsidR="00D225DC">
        <w:rPr>
          <w:rFonts w:ascii="Times New Roman" w:hAnsi="Times New Roman" w:cs="Times New Roman"/>
          <w:sz w:val="24"/>
          <w:szCs w:val="24"/>
        </w:rPr>
        <w:t>” and “</w:t>
      </w:r>
      <w:r w:rsidR="00D225DC" w:rsidRPr="00D225DC">
        <w:rPr>
          <w:rFonts w:ascii="Times New Roman" w:hAnsi="Times New Roman" w:cs="Times New Roman"/>
          <w:sz w:val="24"/>
          <w:szCs w:val="24"/>
        </w:rPr>
        <w:t>thus would allow parties to hold</w:t>
      </w:r>
      <w:r w:rsidR="00D225DC">
        <w:rPr>
          <w:rFonts w:ascii="Times New Roman" w:hAnsi="Times New Roman" w:cs="Times New Roman"/>
          <w:sz w:val="24"/>
          <w:szCs w:val="24"/>
        </w:rPr>
        <w:t xml:space="preserve"> </w:t>
      </w:r>
      <w:r w:rsidR="00D225DC" w:rsidRPr="00D225DC">
        <w:rPr>
          <w:rFonts w:ascii="Times New Roman" w:hAnsi="Times New Roman" w:cs="Times New Roman"/>
          <w:sz w:val="24"/>
          <w:szCs w:val="24"/>
        </w:rPr>
        <w:t>a credible threat against renegade candidates</w:t>
      </w:r>
      <w:r w:rsidR="00D225DC">
        <w:rPr>
          <w:rFonts w:ascii="Times New Roman" w:hAnsi="Times New Roman" w:cs="Times New Roman"/>
          <w:sz w:val="24"/>
          <w:szCs w:val="24"/>
        </w:rPr>
        <w:t xml:space="preserve">.” </w:t>
      </w:r>
      <w:r w:rsidR="00C02942">
        <w:rPr>
          <w:rFonts w:ascii="Times New Roman" w:hAnsi="Times New Roman" w:cs="Times New Roman"/>
          <w:sz w:val="24"/>
          <w:szCs w:val="24"/>
        </w:rPr>
        <w:t xml:space="preserve">Yet the empirical results indicate partisan incumbency </w:t>
      </w:r>
      <w:r w:rsidR="00C02942" w:rsidRPr="00C02942">
        <w:rPr>
          <w:rFonts w:ascii="Times New Roman" w:hAnsi="Times New Roman" w:cs="Times New Roman"/>
          <w:i/>
          <w:iCs/>
          <w:sz w:val="24"/>
          <w:szCs w:val="24"/>
        </w:rPr>
        <w:t>disadvantage</w:t>
      </w:r>
      <w:r w:rsidR="00C02942">
        <w:rPr>
          <w:rFonts w:ascii="Times New Roman" w:hAnsi="Times New Roman" w:cs="Times New Roman"/>
          <w:sz w:val="24"/>
          <w:szCs w:val="24"/>
        </w:rPr>
        <w:t xml:space="preserve">. </w:t>
      </w:r>
      <w:r w:rsidR="009867E6">
        <w:rPr>
          <w:rFonts w:ascii="Times New Roman" w:hAnsi="Times New Roman" w:cs="Times New Roman"/>
          <w:sz w:val="24"/>
          <w:szCs w:val="24"/>
        </w:rPr>
        <w:t>How should we make sense of this incongruence</w:t>
      </w:r>
      <w:r w:rsidR="00C02942">
        <w:rPr>
          <w:rFonts w:ascii="Times New Roman" w:hAnsi="Times New Roman" w:cs="Times New Roman"/>
          <w:sz w:val="24"/>
          <w:szCs w:val="24"/>
        </w:rPr>
        <w:t>?</w:t>
      </w:r>
    </w:p>
    <w:p w14:paraId="0F69D124" w14:textId="44D74182" w:rsidR="002237F6" w:rsidRDefault="00592678" w:rsidP="002237F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Recent literature</w:t>
      </w:r>
      <w:r w:rsidR="0034087D">
        <w:rPr>
          <w:rFonts w:ascii="Times New Roman" w:hAnsi="Times New Roman" w:cs="Times New Roman"/>
          <w:sz w:val="24"/>
          <w:szCs w:val="24"/>
        </w:rPr>
        <w:t xml:space="preserve"> on intergovernmental fiscal transfer suggests a bias in favor of politically aligned (copartisan</w:t>
      </w:r>
      <w:r w:rsidR="00230AF0">
        <w:rPr>
          <w:rFonts w:ascii="Times New Roman" w:hAnsi="Times New Roman" w:cs="Times New Roman"/>
          <w:sz w:val="24"/>
          <w:szCs w:val="24"/>
        </w:rPr>
        <w:t xml:space="preserve">) </w:t>
      </w:r>
      <w:r w:rsidR="00F67DDB">
        <w:rPr>
          <w:rFonts w:ascii="Times New Roman" w:hAnsi="Times New Roman" w:cs="Times New Roman"/>
          <w:sz w:val="24"/>
          <w:szCs w:val="24"/>
        </w:rPr>
        <w:t>politicians such as mayors (</w:t>
      </w:r>
      <w:r w:rsidR="00F67DDB" w:rsidRPr="00F67DDB">
        <w:rPr>
          <w:rFonts w:ascii="Times New Roman" w:hAnsi="Times New Roman" w:cs="Times New Roman"/>
          <w:sz w:val="24"/>
          <w:szCs w:val="24"/>
        </w:rPr>
        <w:t>Brollo and Nannicini 2012</w:t>
      </w:r>
      <w:r w:rsidR="00F67DDB">
        <w:rPr>
          <w:rFonts w:ascii="Times New Roman" w:hAnsi="Times New Roman" w:cs="Times New Roman"/>
          <w:sz w:val="24"/>
          <w:szCs w:val="24"/>
        </w:rPr>
        <w:t xml:space="preserve">). </w:t>
      </w:r>
      <w:r w:rsidR="003040B8">
        <w:rPr>
          <w:rFonts w:ascii="Times New Roman" w:hAnsi="Times New Roman" w:cs="Times New Roman"/>
          <w:sz w:val="24"/>
          <w:szCs w:val="24"/>
        </w:rPr>
        <w:t>I suppose</w:t>
      </w:r>
      <w:r w:rsidR="000138AA">
        <w:rPr>
          <w:rFonts w:ascii="Times New Roman" w:hAnsi="Times New Roman" w:cs="Times New Roman"/>
          <w:sz w:val="24"/>
          <w:szCs w:val="24"/>
        </w:rPr>
        <w:t xml:space="preserve"> </w:t>
      </w:r>
      <w:r w:rsidR="00001D2C">
        <w:rPr>
          <w:rFonts w:ascii="Times New Roman" w:hAnsi="Times New Roman" w:cs="Times New Roman"/>
          <w:sz w:val="24"/>
          <w:szCs w:val="24"/>
        </w:rPr>
        <w:t>this pattern</w:t>
      </w:r>
      <w:r w:rsidR="00946A6A">
        <w:rPr>
          <w:rFonts w:ascii="Times New Roman" w:hAnsi="Times New Roman" w:cs="Times New Roman"/>
          <w:sz w:val="24"/>
          <w:szCs w:val="24"/>
        </w:rPr>
        <w:t xml:space="preserve"> holds for</w:t>
      </w:r>
      <w:r w:rsidR="000138AA">
        <w:rPr>
          <w:rFonts w:ascii="Times New Roman" w:hAnsi="Times New Roman" w:cs="Times New Roman"/>
          <w:sz w:val="24"/>
          <w:szCs w:val="24"/>
        </w:rPr>
        <w:t xml:space="preserve"> the Mexican case</w:t>
      </w:r>
      <w:r w:rsidR="003040B8">
        <w:rPr>
          <w:rFonts w:ascii="Times New Roman" w:hAnsi="Times New Roman" w:cs="Times New Roman"/>
          <w:sz w:val="24"/>
          <w:szCs w:val="24"/>
        </w:rPr>
        <w:t xml:space="preserve"> as well.</w:t>
      </w:r>
      <w:r w:rsidR="008A3E36">
        <w:rPr>
          <w:rFonts w:ascii="Times New Roman" w:hAnsi="Times New Roman" w:cs="Times New Roman"/>
          <w:sz w:val="24"/>
          <w:szCs w:val="24"/>
        </w:rPr>
        <w:t xml:space="preserve"> I do so because otherwise, it would imply that opposition incumbent mayors can obtain more revenues than ruling-party non-incumbent mayors.</w:t>
      </w:r>
      <w:r w:rsidR="000138AA">
        <w:rPr>
          <w:rFonts w:ascii="Times New Roman" w:hAnsi="Times New Roman" w:cs="Times New Roman"/>
          <w:sz w:val="24"/>
          <w:szCs w:val="24"/>
        </w:rPr>
        <w:t xml:space="preserve"> If both the partisan and the incumbency bias exist, it would imply advantage in terms of both personal and partisan incumbency.</w:t>
      </w:r>
    </w:p>
    <w:p w14:paraId="10F8F883" w14:textId="7092E828" w:rsidR="006A6E46" w:rsidRDefault="006A6E46" w:rsidP="006A6E4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wrote in the Introduction (p. 4) that “</w:t>
      </w:r>
      <w:r w:rsidRPr="006A6E46">
        <w:rPr>
          <w:rFonts w:ascii="Times New Roman" w:hAnsi="Times New Roman" w:cs="Times New Roman"/>
          <w:sz w:val="24"/>
          <w:szCs w:val="24"/>
        </w:rPr>
        <w:t>the introduction of reelection debilitates parties power even in party-centered systems like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A6E46">
        <w:rPr>
          <w:rFonts w:ascii="Times New Roman" w:hAnsi="Times New Roman" w:cs="Times New Roman"/>
          <w:sz w:val="24"/>
          <w:szCs w:val="24"/>
        </w:rPr>
        <w:t>Mexico generating candidate-centered electoral contests</w:t>
      </w:r>
      <w:r>
        <w:rPr>
          <w:rFonts w:ascii="Times New Roman" w:hAnsi="Times New Roman" w:cs="Times New Roman"/>
          <w:sz w:val="24"/>
          <w:szCs w:val="24"/>
        </w:rPr>
        <w:t>.”</w:t>
      </w:r>
    </w:p>
    <w:p w14:paraId="76CFA395" w14:textId="77777777" w:rsidR="00B96474" w:rsidRDefault="009304DD" w:rsidP="009304DD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is not consistent with some educated guess: I interpret “party-centered systems” as strong individual parties where party leadership can constrain their party members</w:t>
      </w:r>
      <w:r w:rsidR="001B381F">
        <w:rPr>
          <w:rFonts w:ascii="Times New Roman" w:hAnsi="Times New Roman" w:cs="Times New Roman"/>
          <w:sz w:val="24"/>
          <w:szCs w:val="24"/>
        </w:rPr>
        <w:t>’ actions</w:t>
      </w:r>
      <w:r w:rsidR="00221F74">
        <w:rPr>
          <w:rFonts w:ascii="Times New Roman" w:hAnsi="Times New Roman" w:cs="Times New Roman"/>
          <w:sz w:val="24"/>
          <w:szCs w:val="24"/>
        </w:rPr>
        <w:t xml:space="preserve"> </w:t>
      </w:r>
      <w:r w:rsidR="00A1350F">
        <w:rPr>
          <w:rFonts w:ascii="Times New Roman" w:hAnsi="Times New Roman" w:cs="Times New Roman"/>
          <w:sz w:val="24"/>
          <w:szCs w:val="24"/>
        </w:rPr>
        <w:t>effectively</w:t>
      </w:r>
      <w:r>
        <w:rPr>
          <w:rFonts w:ascii="Times New Roman" w:hAnsi="Times New Roman" w:cs="Times New Roman"/>
          <w:sz w:val="24"/>
          <w:szCs w:val="24"/>
        </w:rPr>
        <w:t xml:space="preserve"> such as legislators and mayors. </w:t>
      </w:r>
      <w:r w:rsidR="002C4915">
        <w:rPr>
          <w:rFonts w:ascii="Times New Roman" w:hAnsi="Times New Roman" w:cs="Times New Roman"/>
          <w:sz w:val="24"/>
          <w:szCs w:val="24"/>
        </w:rPr>
        <w:t>If political office is a lucrative job and incumbent politicians are allowed to run again for that office, does that mean more reasons for individual politicians to keep in line with their party leadership?</w:t>
      </w:r>
      <w:r w:rsidR="00B9647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EE13281" w14:textId="305AA642" w:rsidR="00902FD1" w:rsidRDefault="00B96474" w:rsidP="00B96474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addition, they cannot run for the office if they switch their party. This further bolster party leaders’ grip on their individual members. </w:t>
      </w:r>
      <w:r w:rsidRPr="00B96474">
        <w:rPr>
          <w:rFonts w:ascii="Times New Roman" w:hAnsi="Times New Roman" w:cs="Times New Roman"/>
          <w:sz w:val="24"/>
          <w:szCs w:val="24"/>
        </w:rPr>
        <w:t xml:space="preserve">In the African contexts, such “party lock” is rare and party switching is frequent especially among those powerful Members of Parliament who </w:t>
      </w:r>
      <w:r>
        <w:rPr>
          <w:rFonts w:ascii="Times New Roman" w:hAnsi="Times New Roman" w:cs="Times New Roman"/>
          <w:sz w:val="24"/>
          <w:szCs w:val="24"/>
        </w:rPr>
        <w:t xml:space="preserve">disobey party, switch to a different party prior to an upcoming election, and gets reelected. </w:t>
      </w:r>
      <w:r w:rsidR="002D467A">
        <w:rPr>
          <w:rFonts w:ascii="Times New Roman" w:hAnsi="Times New Roman" w:cs="Times New Roman"/>
          <w:sz w:val="24"/>
          <w:szCs w:val="24"/>
        </w:rPr>
        <w:t xml:space="preserve">The absence of “party lock” helps those strong MPs to survive electoral contests </w:t>
      </w:r>
      <w:r w:rsidR="00DA2FE5">
        <w:rPr>
          <w:rFonts w:ascii="Times New Roman" w:hAnsi="Times New Roman" w:cs="Times New Roman"/>
          <w:sz w:val="24"/>
          <w:szCs w:val="24"/>
        </w:rPr>
        <w:t>by switching to other parties.</w:t>
      </w:r>
      <w:r w:rsidR="00E017F8">
        <w:rPr>
          <w:rFonts w:ascii="Times New Roman" w:hAnsi="Times New Roman" w:cs="Times New Roman"/>
          <w:sz w:val="24"/>
          <w:szCs w:val="24"/>
        </w:rPr>
        <w:t xml:space="preserve"> But in Mexico, it is not allowed thereby making individual members more dependent on leaders’ demands.</w:t>
      </w:r>
    </w:p>
    <w:p w14:paraId="20A8FC3C" w14:textId="3D24949E" w:rsidR="001F4EBF" w:rsidRDefault="001F4EBF" w:rsidP="001F4EB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Why would allowing for the possibility of reelection lead to partisan dealignment</w:t>
      </w:r>
      <w:r w:rsidR="00650E2F">
        <w:rPr>
          <w:rFonts w:ascii="Times New Roman" w:hAnsi="Times New Roman" w:cs="Times New Roman"/>
          <w:sz w:val="24"/>
          <w:szCs w:val="24"/>
        </w:rPr>
        <w:t xml:space="preserve"> given the party-centered system in Mexico?</w:t>
      </w:r>
      <w:r w:rsidR="00253D24">
        <w:rPr>
          <w:rFonts w:ascii="Times New Roman" w:hAnsi="Times New Roman" w:cs="Times New Roman"/>
          <w:sz w:val="24"/>
          <w:szCs w:val="24"/>
        </w:rPr>
        <w:t xml:space="preserve"> Why would voters weigh partisanship less and individual quality more in their voting decisions after the reelection reform?</w:t>
      </w:r>
      <w:r w:rsidR="00391246">
        <w:rPr>
          <w:rFonts w:ascii="Times New Roman" w:hAnsi="Times New Roman" w:cs="Times New Roman"/>
          <w:sz w:val="24"/>
          <w:szCs w:val="24"/>
        </w:rPr>
        <w:t xml:space="preserve"> While this </w:t>
      </w:r>
      <w:r w:rsidR="00391246">
        <w:rPr>
          <w:rFonts w:ascii="Times New Roman" w:hAnsi="Times New Roman" w:cs="Times New Roman"/>
          <w:sz w:val="24"/>
          <w:szCs w:val="24"/>
        </w:rPr>
        <w:lastRenderedPageBreak/>
        <w:t xml:space="preserve">certainly provides more incentives to individual politicians to </w:t>
      </w:r>
      <w:r w:rsidR="00353351">
        <w:rPr>
          <w:rFonts w:ascii="Times New Roman" w:hAnsi="Times New Roman" w:cs="Times New Roman"/>
          <w:sz w:val="24"/>
          <w:szCs w:val="24"/>
        </w:rPr>
        <w:t>shore</w:t>
      </w:r>
      <w:r w:rsidR="00391246">
        <w:rPr>
          <w:rFonts w:ascii="Times New Roman" w:hAnsi="Times New Roman" w:cs="Times New Roman"/>
          <w:sz w:val="24"/>
          <w:szCs w:val="24"/>
        </w:rPr>
        <w:t xml:space="preserve"> up their reputation and </w:t>
      </w:r>
      <w:r w:rsidR="006D7AE1">
        <w:rPr>
          <w:rFonts w:ascii="Times New Roman" w:hAnsi="Times New Roman" w:cs="Times New Roman"/>
          <w:sz w:val="24"/>
          <w:szCs w:val="24"/>
        </w:rPr>
        <w:t xml:space="preserve">strong supporter base due to reelection concerns, </w:t>
      </w:r>
      <w:r w:rsidR="00694A4E">
        <w:rPr>
          <w:rFonts w:ascii="Times New Roman" w:hAnsi="Times New Roman" w:cs="Times New Roman"/>
          <w:sz w:val="24"/>
          <w:szCs w:val="24"/>
        </w:rPr>
        <w:t>such incentives would be counterbalanced by the power that party leadership holds over these individual members.</w:t>
      </w:r>
      <w:r w:rsidR="007F1831">
        <w:rPr>
          <w:rFonts w:ascii="Times New Roman" w:hAnsi="Times New Roman" w:cs="Times New Roman"/>
          <w:sz w:val="24"/>
          <w:szCs w:val="24"/>
        </w:rPr>
        <w:t xml:space="preserve"> To the extent that party leaders can hold the lay members accountable to them, these mayors have less incentives to represent voters’ interest.</w:t>
      </w:r>
    </w:p>
    <w:p w14:paraId="3F66514F" w14:textId="53916231" w:rsidR="00DE63FA" w:rsidRPr="00B96474" w:rsidRDefault="00DE63FA" w:rsidP="001F4EB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your argument section, I was wondering how total incumbency advantage (aggregate of partisan and personal incumbency advantages) would factor into your conceptualization of incumbency advantage.</w:t>
      </w:r>
      <w:r w:rsidR="007E60BC">
        <w:rPr>
          <w:rFonts w:ascii="Times New Roman" w:hAnsi="Times New Roman" w:cs="Times New Roman"/>
          <w:sz w:val="24"/>
          <w:szCs w:val="24"/>
        </w:rPr>
        <w:t xml:space="preserve"> For example, in the case of asymmetric effects with partisan disadvantage and personal advantage, it’s possible that which one is greater than the other would matter.</w:t>
      </w:r>
      <w:r w:rsidR="00A41C45">
        <w:rPr>
          <w:rFonts w:ascii="Times New Roman" w:hAnsi="Times New Roman" w:cs="Times New Roman"/>
          <w:sz w:val="24"/>
          <w:szCs w:val="24"/>
        </w:rPr>
        <w:t xml:space="preserve"> It could dictate the behavior of the incumbents.</w:t>
      </w:r>
      <w:r w:rsidR="00F11B04">
        <w:rPr>
          <w:rFonts w:ascii="Times New Roman" w:hAnsi="Times New Roman" w:cs="Times New Roman"/>
          <w:sz w:val="24"/>
          <w:szCs w:val="24"/>
        </w:rPr>
        <w:t xml:space="preserve"> When total incumbency advantage is negative,</w:t>
      </w:r>
      <w:r w:rsidR="00A41C45">
        <w:rPr>
          <w:rFonts w:ascii="Times New Roman" w:hAnsi="Times New Roman" w:cs="Times New Roman"/>
          <w:sz w:val="24"/>
          <w:szCs w:val="24"/>
        </w:rPr>
        <w:t xml:space="preserve"> </w:t>
      </w:r>
      <w:r w:rsidR="008B10E7">
        <w:rPr>
          <w:rFonts w:ascii="Times New Roman" w:hAnsi="Times New Roman" w:cs="Times New Roman"/>
          <w:sz w:val="24"/>
          <w:szCs w:val="24"/>
        </w:rPr>
        <w:t>incumbents might behave in more opportunistic ways (such as corruption and bribe).</w:t>
      </w:r>
      <w:r w:rsidR="0020743C">
        <w:rPr>
          <w:rFonts w:ascii="Times New Roman" w:hAnsi="Times New Roman" w:cs="Times New Roman"/>
          <w:sz w:val="24"/>
          <w:szCs w:val="24"/>
        </w:rPr>
        <w:t xml:space="preserve"> Otherwise, they would care more about reelection and they would do so more by party switching</w:t>
      </w:r>
      <w:r w:rsidR="000E5F7B">
        <w:rPr>
          <w:rFonts w:ascii="Times New Roman" w:hAnsi="Times New Roman" w:cs="Times New Roman"/>
          <w:sz w:val="24"/>
          <w:szCs w:val="24"/>
        </w:rPr>
        <w:t xml:space="preserve"> or defection.</w:t>
      </w:r>
    </w:p>
    <w:p w14:paraId="6BB090AE" w14:textId="602C8CDF" w:rsidR="002237F6" w:rsidRDefault="002237F6" w:rsidP="002237F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Some minor typos in the reference:</w:t>
      </w:r>
    </w:p>
    <w:p w14:paraId="4741910D" w14:textId="625ED25E" w:rsidR="002237F6" w:rsidRDefault="002237F6" w:rsidP="002237F6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Cox and Katz (1996) is published in AJPS, not APSR</w:t>
      </w:r>
    </w:p>
    <w:p w14:paraId="6AB93D48" w14:textId="5D6FF509" w:rsidR="002237F6" w:rsidRDefault="002237F6" w:rsidP="002237F6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Fowler and Hall (2014) is published in QJPS, not QJE</w:t>
      </w:r>
    </w:p>
    <w:p w14:paraId="2B18500F" w14:textId="434ED898" w:rsidR="00B3566B" w:rsidRDefault="00B3566B" w:rsidP="00B3566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2D80C05" w14:textId="7551FC9F" w:rsidR="00B3566B" w:rsidRDefault="00B3566B" w:rsidP="00B3566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48B52A6" w14:textId="77777777" w:rsidR="00B3566B" w:rsidRPr="00B3566B" w:rsidRDefault="00B3566B" w:rsidP="00B3566B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4"/>
          <w:szCs w:val="24"/>
          <w:lang w:val="fr-FR"/>
        </w:rPr>
      </w:pPr>
      <w:r w:rsidRPr="00B3566B">
        <w:rPr>
          <w:rFonts w:ascii="AppleSystemUIFont" w:hAnsi="AppleSystemUIFont" w:cs="AppleSystemUIFont"/>
          <w:sz w:val="24"/>
          <w:szCs w:val="24"/>
          <w:lang w:val="fr-FR"/>
        </w:rPr>
        <w:t>__________________</w:t>
      </w:r>
    </w:p>
    <w:p w14:paraId="7FEE997F" w14:textId="77777777" w:rsidR="00B3566B" w:rsidRPr="00B3566B" w:rsidRDefault="00B3566B" w:rsidP="00B3566B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4"/>
          <w:szCs w:val="24"/>
          <w:lang w:val="fr-FR"/>
        </w:rPr>
      </w:pPr>
      <w:r w:rsidRPr="00B3566B">
        <w:rPr>
          <w:rFonts w:ascii="AppleSystemUIFont" w:hAnsi="AppleSystemUIFont" w:cs="AppleSystemUIFont"/>
          <w:sz w:val="24"/>
          <w:szCs w:val="24"/>
          <w:lang w:val="fr-FR"/>
        </w:rPr>
        <w:t xml:space="preserve">Comments on Dissertation Chapter 2: </w:t>
      </w:r>
    </w:p>
    <w:p w14:paraId="7F838C40" w14:textId="77777777" w:rsidR="00B3566B" w:rsidRPr="00B3566B" w:rsidRDefault="00B3566B" w:rsidP="00B3566B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4"/>
          <w:szCs w:val="24"/>
          <w:lang w:val="fr-FR"/>
        </w:rPr>
      </w:pPr>
    </w:p>
    <w:p w14:paraId="74A881D6" w14:textId="77777777" w:rsidR="00B3566B" w:rsidRPr="00B3566B" w:rsidRDefault="00B3566B" w:rsidP="00B3566B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4"/>
          <w:szCs w:val="24"/>
          <w:lang w:val="fr-FR"/>
        </w:rPr>
      </w:pPr>
      <w:r w:rsidRPr="00B3566B">
        <w:rPr>
          <w:rFonts w:ascii="AppleSystemUIFont" w:hAnsi="AppleSystemUIFont" w:cs="AppleSystemUIFont"/>
          <w:sz w:val="24"/>
          <w:szCs w:val="24"/>
          <w:lang w:val="fr-FR"/>
        </w:rPr>
        <w:t>Mariana:</w:t>
      </w:r>
    </w:p>
    <w:p w14:paraId="7F89E20E" w14:textId="77777777" w:rsidR="00B3566B" w:rsidRDefault="00B3566B" w:rsidP="00B3566B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sz w:val="24"/>
          <w:szCs w:val="24"/>
        </w:rPr>
      </w:pPr>
      <w:r>
        <w:rPr>
          <w:rFonts w:ascii="AppleSystemUIFont" w:hAnsi="AppleSystemUIFont" w:cs="AppleSystemUIFont"/>
          <w:sz w:val="24"/>
          <w:szCs w:val="24"/>
        </w:rPr>
        <w:t xml:space="preserve">Really like the part of the implications of the differences between partisan and personal, to hav a table better to summarize this. </w:t>
      </w:r>
    </w:p>
    <w:p w14:paraId="67B221E7" w14:textId="77777777" w:rsidR="00B3566B" w:rsidRDefault="00B3566B" w:rsidP="00B3566B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sz w:val="24"/>
          <w:szCs w:val="24"/>
        </w:rPr>
      </w:pPr>
      <w:r>
        <w:rPr>
          <w:rFonts w:ascii="AppleSystemUIFont" w:hAnsi="AppleSystemUIFont" w:cs="AppleSystemUIFont"/>
          <w:sz w:val="24"/>
          <w:szCs w:val="24"/>
        </w:rPr>
        <w:t>Section on conclusion or discussion on the scope conditions of the results</w:t>
      </w:r>
    </w:p>
    <w:p w14:paraId="37CB8DA2" w14:textId="77777777" w:rsidR="00B3566B" w:rsidRDefault="00B3566B" w:rsidP="00B3566B">
      <w:pPr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sz w:val="24"/>
          <w:szCs w:val="24"/>
        </w:rPr>
      </w:pPr>
      <w:r>
        <w:rPr>
          <w:rFonts w:ascii="AppleSystemUIFont" w:hAnsi="AppleSystemUIFont" w:cs="AppleSystemUIFont"/>
          <w:sz w:val="24"/>
          <w:szCs w:val="24"/>
        </w:rPr>
        <w:t xml:space="preserve">What would happen in later terms? </w:t>
      </w:r>
    </w:p>
    <w:p w14:paraId="17055D37" w14:textId="77777777" w:rsidR="00B3566B" w:rsidRDefault="00B3566B" w:rsidP="00B3566B">
      <w:pPr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sz w:val="24"/>
          <w:szCs w:val="24"/>
        </w:rPr>
      </w:pPr>
      <w:r>
        <w:rPr>
          <w:rFonts w:ascii="AppleSystemUIFont" w:hAnsi="AppleSystemUIFont" w:cs="AppleSystemUIFont"/>
          <w:sz w:val="24"/>
          <w:szCs w:val="24"/>
        </w:rPr>
        <w:t>What happens at the thresholds? What happens in larger margins?</w:t>
      </w:r>
    </w:p>
    <w:p w14:paraId="43D5C6E5" w14:textId="77777777" w:rsidR="00B3566B" w:rsidRDefault="00B3566B" w:rsidP="00B3566B">
      <w:pPr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sz w:val="24"/>
          <w:szCs w:val="24"/>
        </w:rPr>
      </w:pPr>
      <w:r>
        <w:rPr>
          <w:rFonts w:ascii="AppleSystemUIFont" w:hAnsi="AppleSystemUIFont" w:cs="AppleSystemUIFont"/>
          <w:sz w:val="24"/>
          <w:szCs w:val="24"/>
        </w:rPr>
        <w:t>What happens with no incumbent parties?</w:t>
      </w:r>
    </w:p>
    <w:p w14:paraId="7B3C16B4" w14:textId="77777777" w:rsidR="00B3566B" w:rsidRDefault="00B3566B" w:rsidP="00B3566B">
      <w:pPr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sz w:val="24"/>
          <w:szCs w:val="24"/>
        </w:rPr>
      </w:pPr>
      <w:r>
        <w:rPr>
          <w:rFonts w:ascii="AppleSystemUIFont" w:hAnsi="AppleSystemUIFont" w:cs="AppleSystemUIFont"/>
          <w:sz w:val="24"/>
          <w:szCs w:val="24"/>
        </w:rPr>
        <w:t xml:space="preserve">Mexico is a strong party system but what to expect in weak party systems? </w:t>
      </w:r>
    </w:p>
    <w:p w14:paraId="4B3FFD96" w14:textId="77777777" w:rsidR="00B3566B" w:rsidRDefault="00B3566B" w:rsidP="00B3566B">
      <w:pPr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sz w:val="24"/>
          <w:szCs w:val="24"/>
        </w:rPr>
      </w:pPr>
      <w:r>
        <w:rPr>
          <w:rFonts w:ascii="AppleSystemUIFont" w:hAnsi="AppleSystemUIFont" w:cs="AppleSystemUIFont"/>
          <w:sz w:val="24"/>
          <w:szCs w:val="24"/>
        </w:rPr>
        <w:t>How much can we generalize to other settings?</w:t>
      </w:r>
    </w:p>
    <w:p w14:paraId="70F0499E" w14:textId="77777777" w:rsidR="00B3566B" w:rsidRDefault="00B3566B" w:rsidP="00B3566B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sz w:val="24"/>
          <w:szCs w:val="24"/>
        </w:rPr>
      </w:pPr>
      <w:r>
        <w:rPr>
          <w:rFonts w:ascii="AppleSystemUIFont" w:hAnsi="AppleSystemUIFont" w:cs="AppleSystemUIFont"/>
          <w:sz w:val="24"/>
          <w:szCs w:val="24"/>
        </w:rPr>
        <w:t xml:space="preserve">Confusion: </w:t>
      </w:r>
    </w:p>
    <w:p w14:paraId="4D452257" w14:textId="77777777" w:rsidR="00B3566B" w:rsidRDefault="00B3566B" w:rsidP="00B3566B">
      <w:pPr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sz w:val="24"/>
          <w:szCs w:val="24"/>
        </w:rPr>
      </w:pPr>
      <w:r>
        <w:rPr>
          <w:rFonts w:ascii="AppleSystemUIFont" w:hAnsi="AppleSystemUIFont" w:cs="AppleSystemUIFont"/>
          <w:sz w:val="24"/>
          <w:szCs w:val="24"/>
        </w:rPr>
        <w:t xml:space="preserve">Partisan incumbency disadvantage turning to inc. advantage. </w:t>
      </w:r>
    </w:p>
    <w:p w14:paraId="70434BD4" w14:textId="77777777" w:rsidR="00B3566B" w:rsidRDefault="00B3566B" w:rsidP="00B3566B">
      <w:pPr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sz w:val="24"/>
          <w:szCs w:val="24"/>
        </w:rPr>
      </w:pPr>
      <w:r>
        <w:rPr>
          <w:rFonts w:ascii="AppleSystemUIFont" w:hAnsi="AppleSystemUIFont" w:cs="AppleSystemUIFont"/>
          <w:sz w:val="24"/>
          <w:szCs w:val="24"/>
        </w:rPr>
        <w:t xml:space="preserve">Term limits lead to predatory behavior of politicians. When remove term limits there are electoral incentives to get reelected. </w:t>
      </w:r>
    </w:p>
    <w:p w14:paraId="60C0F741" w14:textId="77777777" w:rsidR="00B3566B" w:rsidRDefault="00B3566B" w:rsidP="00B3566B">
      <w:pPr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sz w:val="24"/>
          <w:szCs w:val="24"/>
        </w:rPr>
      </w:pPr>
      <w:r>
        <w:rPr>
          <w:rFonts w:ascii="AppleSystemUIFont" w:hAnsi="AppleSystemUIFont" w:cs="AppleSystemUIFont"/>
          <w:sz w:val="24"/>
          <w:szCs w:val="24"/>
        </w:rPr>
        <w:t xml:space="preserve">Mechanism: </w:t>
      </w:r>
    </w:p>
    <w:p w14:paraId="65DA6089" w14:textId="77777777" w:rsidR="00B3566B" w:rsidRDefault="00B3566B" w:rsidP="00B3566B">
      <w:pPr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sz w:val="24"/>
          <w:szCs w:val="24"/>
        </w:rPr>
      </w:pPr>
      <w:r>
        <w:rPr>
          <w:rFonts w:ascii="AppleSystemUIFont" w:hAnsi="AppleSystemUIFont" w:cs="AppleSystemUIFont"/>
          <w:sz w:val="24"/>
          <w:szCs w:val="24"/>
        </w:rPr>
        <w:lastRenderedPageBreak/>
        <w:t xml:space="preserve">Just the effect of the incumbency, separated from the term limits. </w:t>
      </w:r>
    </w:p>
    <w:p w14:paraId="05B66581" w14:textId="77777777" w:rsidR="00B3566B" w:rsidRDefault="00B3566B" w:rsidP="00B3566B">
      <w:pPr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sz w:val="24"/>
          <w:szCs w:val="24"/>
        </w:rPr>
      </w:pPr>
      <w:r>
        <w:rPr>
          <w:rFonts w:ascii="AppleSystemUIFont" w:hAnsi="AppleSystemUIFont" w:cs="AppleSystemUIFont"/>
          <w:sz w:val="24"/>
          <w:szCs w:val="24"/>
        </w:rPr>
        <w:t xml:space="preserve">Inc. advantage without term limits. Something to discuss. </w:t>
      </w:r>
    </w:p>
    <w:p w14:paraId="4160B166" w14:textId="77777777" w:rsidR="00B3566B" w:rsidRDefault="00B3566B" w:rsidP="00B3566B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sz w:val="24"/>
          <w:szCs w:val="24"/>
        </w:rPr>
      </w:pPr>
      <w:r>
        <w:rPr>
          <w:rFonts w:ascii="AppleSystemUIFont" w:hAnsi="AppleSystemUIFont" w:cs="AppleSystemUIFont"/>
          <w:sz w:val="24"/>
          <w:szCs w:val="24"/>
        </w:rPr>
        <w:t xml:space="preserve">Figure 2: Event study things. Include t-3 and hollow dots at zero that that’s the reference group. </w:t>
      </w:r>
    </w:p>
    <w:p w14:paraId="35825DFD" w14:textId="77777777" w:rsidR="00B3566B" w:rsidRDefault="00B3566B" w:rsidP="00B3566B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sz w:val="24"/>
          <w:szCs w:val="24"/>
        </w:rPr>
      </w:pPr>
      <w:r>
        <w:rPr>
          <w:rFonts w:ascii="AppleSystemUIFont" w:hAnsi="AppleSystemUIFont" w:cs="AppleSystemUIFont"/>
          <w:sz w:val="24"/>
          <w:szCs w:val="24"/>
        </w:rPr>
        <w:t xml:space="preserve">Mechanisms: </w:t>
      </w:r>
    </w:p>
    <w:p w14:paraId="655C74C5" w14:textId="77777777" w:rsidR="00B3566B" w:rsidRDefault="00B3566B" w:rsidP="00B3566B">
      <w:pPr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sz w:val="24"/>
          <w:szCs w:val="24"/>
        </w:rPr>
      </w:pPr>
      <w:r>
        <w:rPr>
          <w:rFonts w:ascii="AppleSystemUIFont" w:hAnsi="AppleSystemUIFont" w:cs="AppleSystemUIFont"/>
          <w:sz w:val="24"/>
          <w:szCs w:val="24"/>
        </w:rPr>
        <w:t>Resource based: not what they do but what they get</w:t>
      </w:r>
    </w:p>
    <w:p w14:paraId="26F89CCF" w14:textId="77777777" w:rsidR="00B3566B" w:rsidRDefault="00B3566B" w:rsidP="00B3566B">
      <w:pPr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sz w:val="24"/>
          <w:szCs w:val="24"/>
        </w:rPr>
      </w:pPr>
      <w:r>
        <w:rPr>
          <w:rFonts w:ascii="AppleSystemUIFont" w:hAnsi="AppleSystemUIFont" w:cs="AppleSystemUIFont"/>
          <w:sz w:val="24"/>
          <w:szCs w:val="24"/>
        </w:rPr>
        <w:t xml:space="preserve">Quality: </w:t>
      </w:r>
    </w:p>
    <w:p w14:paraId="2AA4729D" w14:textId="77777777" w:rsidR="00B3566B" w:rsidRDefault="00B3566B" w:rsidP="00B3566B">
      <w:pPr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sz w:val="24"/>
          <w:szCs w:val="24"/>
        </w:rPr>
      </w:pPr>
      <w:r>
        <w:rPr>
          <w:rFonts w:ascii="AppleSystemUIFont" w:hAnsi="AppleSystemUIFont" w:cs="AppleSystemUIFont"/>
          <w:sz w:val="24"/>
          <w:szCs w:val="24"/>
        </w:rPr>
        <w:t xml:space="preserve">Information: encompasses everything </w:t>
      </w:r>
    </w:p>
    <w:p w14:paraId="01CDBA78" w14:textId="77777777" w:rsidR="00B3566B" w:rsidRDefault="00B3566B" w:rsidP="00B3566B">
      <w:pPr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sz w:val="24"/>
          <w:szCs w:val="24"/>
        </w:rPr>
      </w:pPr>
      <w:r>
        <w:rPr>
          <w:rFonts w:ascii="AppleSystemUIFont" w:hAnsi="AppleSystemUIFont" w:cs="AppleSystemUIFont"/>
          <w:sz w:val="24"/>
          <w:szCs w:val="24"/>
        </w:rPr>
        <w:t xml:space="preserve">Having revenues is what matters, so what matters is how you are spending. </w:t>
      </w:r>
    </w:p>
    <w:p w14:paraId="4C77415E" w14:textId="77777777" w:rsidR="00B3566B" w:rsidRDefault="00B3566B" w:rsidP="00B3566B">
      <w:pPr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sz w:val="24"/>
          <w:szCs w:val="24"/>
        </w:rPr>
      </w:pPr>
      <w:r>
        <w:rPr>
          <w:rFonts w:ascii="AppleSystemUIFont" w:hAnsi="AppleSystemUIFont" w:cs="AppleSystemUIFont"/>
          <w:sz w:val="24"/>
          <w:szCs w:val="24"/>
        </w:rPr>
        <w:t>Right now they can collect more revenues</w:t>
      </w:r>
    </w:p>
    <w:p w14:paraId="1613A0B3" w14:textId="77777777" w:rsidR="00B3566B" w:rsidRDefault="00B3566B" w:rsidP="00B3566B">
      <w:pPr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sz w:val="24"/>
          <w:szCs w:val="24"/>
        </w:rPr>
      </w:pPr>
      <w:r>
        <w:rPr>
          <w:rFonts w:ascii="AppleSystemUIFont" w:hAnsi="AppleSystemUIFont" w:cs="AppleSystemUIFont"/>
          <w:sz w:val="24"/>
          <w:szCs w:val="24"/>
        </w:rPr>
        <w:t>So look at what they are doing with those revenues</w:t>
      </w:r>
    </w:p>
    <w:p w14:paraId="0A08AC93" w14:textId="77777777" w:rsidR="00B3566B" w:rsidRDefault="00B3566B" w:rsidP="00B3566B">
      <w:pPr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sz w:val="24"/>
          <w:szCs w:val="24"/>
        </w:rPr>
      </w:pPr>
      <w:r>
        <w:rPr>
          <w:rFonts w:ascii="AppleSystemUIFont" w:hAnsi="AppleSystemUIFont" w:cs="AppleSystemUIFont"/>
          <w:sz w:val="24"/>
          <w:szCs w:val="24"/>
        </w:rPr>
        <w:t>Its about expenditures, not about budget. Why do they want more revenues, to do more things?</w:t>
      </w:r>
    </w:p>
    <w:p w14:paraId="09D14A10" w14:textId="77777777" w:rsidR="00B3566B" w:rsidRDefault="00B3566B" w:rsidP="00B3566B">
      <w:pPr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sz w:val="24"/>
          <w:szCs w:val="24"/>
        </w:rPr>
      </w:pPr>
      <w:r>
        <w:rPr>
          <w:rFonts w:ascii="AppleSystemUIFont" w:hAnsi="AppleSystemUIFont" w:cs="AppleSystemUIFont"/>
          <w:sz w:val="24"/>
          <w:szCs w:val="24"/>
        </w:rPr>
        <w:t xml:space="preserve">How they used that </w:t>
      </w:r>
    </w:p>
    <w:p w14:paraId="3D13064E" w14:textId="77777777" w:rsidR="00B3566B" w:rsidRDefault="00B3566B" w:rsidP="00B3566B">
      <w:pPr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sz w:val="24"/>
          <w:szCs w:val="24"/>
        </w:rPr>
      </w:pPr>
      <w:r>
        <w:rPr>
          <w:rFonts w:ascii="AppleSystemUIFont" w:hAnsi="AppleSystemUIFont" w:cs="AppleSystemUIFont"/>
          <w:sz w:val="24"/>
          <w:szCs w:val="24"/>
        </w:rPr>
        <w:t xml:space="preserve">Most revenues come from taxes. So they must be doing something positive. </w:t>
      </w:r>
    </w:p>
    <w:p w14:paraId="1DE5A48C" w14:textId="77777777" w:rsidR="00B3566B" w:rsidRDefault="00B3566B" w:rsidP="00B3566B">
      <w:pPr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sz w:val="24"/>
          <w:szCs w:val="24"/>
        </w:rPr>
      </w:pPr>
      <w:r>
        <w:rPr>
          <w:rFonts w:ascii="AppleSystemUIFont" w:hAnsi="AppleSystemUIFont" w:cs="AppleSystemUIFont"/>
          <w:sz w:val="24"/>
          <w:szCs w:val="24"/>
        </w:rPr>
        <w:t xml:space="preserve">No better economic conditions because there are no consumption revenues increase. </w:t>
      </w:r>
    </w:p>
    <w:p w14:paraId="0DE649E8" w14:textId="77777777" w:rsidR="00B3566B" w:rsidRDefault="00B3566B" w:rsidP="00B3566B">
      <w:pPr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sz w:val="24"/>
          <w:szCs w:val="24"/>
        </w:rPr>
      </w:pPr>
      <w:r>
        <w:rPr>
          <w:rFonts w:ascii="AppleSystemUIFont" w:hAnsi="AppleSystemUIFont" w:cs="AppleSystemUIFont"/>
          <w:sz w:val="24"/>
          <w:szCs w:val="24"/>
        </w:rPr>
        <w:t xml:space="preserve">Higher tax collection is greater efficiency, and that is what voters are observing. </w:t>
      </w:r>
    </w:p>
    <w:p w14:paraId="56AE01DA" w14:textId="77777777" w:rsidR="00B3566B" w:rsidRDefault="00B3566B" w:rsidP="00B3566B">
      <w:pPr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sz w:val="24"/>
          <w:szCs w:val="24"/>
        </w:rPr>
      </w:pPr>
      <w:r>
        <w:rPr>
          <w:rFonts w:ascii="AppleSystemUIFont" w:hAnsi="AppleSystemUIFont" w:cs="AppleSystemUIFont"/>
          <w:sz w:val="24"/>
          <w:szCs w:val="24"/>
        </w:rPr>
        <w:t xml:space="preserve">What is driving the incumbency advantage </w:t>
      </w:r>
    </w:p>
    <w:p w14:paraId="6C89E75A" w14:textId="77777777" w:rsidR="00B3566B" w:rsidRDefault="00B3566B" w:rsidP="00B3566B">
      <w:pPr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sz w:val="24"/>
          <w:szCs w:val="24"/>
        </w:rPr>
      </w:pPr>
      <w:r>
        <w:rPr>
          <w:rFonts w:ascii="AppleSystemUIFont" w:hAnsi="AppleSystemUIFont" w:cs="AppleSystemUIFont"/>
          <w:sz w:val="24"/>
          <w:szCs w:val="24"/>
        </w:rPr>
        <w:t xml:space="preserve">Try to look at expenditures and try to assess the information mechanism </w:t>
      </w:r>
    </w:p>
    <w:p w14:paraId="017D5BC3" w14:textId="77777777" w:rsidR="00B3566B" w:rsidRDefault="00B3566B" w:rsidP="00B3566B">
      <w:pPr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sz w:val="24"/>
          <w:szCs w:val="24"/>
        </w:rPr>
      </w:pPr>
      <w:r>
        <w:rPr>
          <w:rFonts w:ascii="AppleSystemUIFont" w:hAnsi="AppleSystemUIFont" w:cs="AppleSystemUIFont"/>
          <w:sz w:val="24"/>
          <w:szCs w:val="24"/>
        </w:rPr>
        <w:t>Questions on efficiency.</w:t>
      </w:r>
    </w:p>
    <w:p w14:paraId="41360941" w14:textId="77777777" w:rsidR="00B3566B" w:rsidRDefault="00B3566B" w:rsidP="00B3566B">
      <w:pPr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sz w:val="24"/>
          <w:szCs w:val="24"/>
        </w:rPr>
      </w:pPr>
      <w:r>
        <w:rPr>
          <w:rFonts w:ascii="AppleSystemUIFont" w:hAnsi="AppleSystemUIFont" w:cs="AppleSystemUIFont"/>
          <w:sz w:val="24"/>
          <w:szCs w:val="24"/>
        </w:rPr>
        <w:t xml:space="preserve">Increases in not ear marked infrastructure, so spending more money to gain support </w:t>
      </w:r>
    </w:p>
    <w:p w14:paraId="510DCC0B" w14:textId="77777777" w:rsidR="00B3566B" w:rsidRDefault="00B3566B" w:rsidP="00B3566B">
      <w:pPr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sz w:val="24"/>
          <w:szCs w:val="24"/>
        </w:rPr>
      </w:pPr>
      <w:r>
        <w:rPr>
          <w:rFonts w:ascii="AppleSystemUIFont" w:hAnsi="AppleSystemUIFont" w:cs="AppleSystemUIFont"/>
          <w:sz w:val="24"/>
          <w:szCs w:val="24"/>
        </w:rPr>
        <w:t xml:space="preserve">Not collecting more revenues is a likely mechanism, so what matters is what they are doing </w:t>
      </w:r>
    </w:p>
    <w:p w14:paraId="1959A79A" w14:textId="77777777" w:rsidR="00B3566B" w:rsidRDefault="00B3566B" w:rsidP="00B3566B">
      <w:pPr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sz w:val="24"/>
          <w:szCs w:val="24"/>
        </w:rPr>
      </w:pPr>
      <w:r>
        <w:rPr>
          <w:rFonts w:ascii="AppleSystemUIFont" w:hAnsi="AppleSystemUIFont" w:cs="AppleSystemUIFont"/>
          <w:sz w:val="24"/>
          <w:szCs w:val="24"/>
        </w:rPr>
        <w:t xml:space="preserve">For the quality: </w:t>
      </w:r>
    </w:p>
    <w:p w14:paraId="1F7F7E1D" w14:textId="77777777" w:rsidR="00B3566B" w:rsidRDefault="00B3566B" w:rsidP="00B3566B">
      <w:pPr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sz w:val="24"/>
          <w:szCs w:val="24"/>
        </w:rPr>
      </w:pPr>
      <w:r>
        <w:rPr>
          <w:rFonts w:ascii="AppleSystemUIFont" w:hAnsi="AppleSystemUIFont" w:cs="AppleSystemUIFont"/>
          <w:sz w:val="24"/>
          <w:szCs w:val="24"/>
        </w:rPr>
        <w:t xml:space="preserve">Education is not a very good measure of quality. </w:t>
      </w:r>
    </w:p>
    <w:p w14:paraId="7915D6BA" w14:textId="77777777" w:rsidR="00B3566B" w:rsidRDefault="00B3566B" w:rsidP="00B3566B">
      <w:pPr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sz w:val="24"/>
          <w:szCs w:val="24"/>
        </w:rPr>
      </w:pPr>
      <w:r>
        <w:rPr>
          <w:rFonts w:ascii="AppleSystemUIFont" w:hAnsi="AppleSystemUIFont" w:cs="AppleSystemUIFont"/>
          <w:sz w:val="24"/>
          <w:szCs w:val="24"/>
        </w:rPr>
        <w:t xml:space="preserve">Better use experience. </w:t>
      </w:r>
    </w:p>
    <w:p w14:paraId="55DBA69D" w14:textId="77777777" w:rsidR="00B3566B" w:rsidRDefault="00B3566B" w:rsidP="00B3566B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4"/>
          <w:szCs w:val="24"/>
        </w:rPr>
      </w:pPr>
    </w:p>
    <w:p w14:paraId="6693B76A" w14:textId="77777777" w:rsidR="00B3566B" w:rsidRDefault="00B3566B" w:rsidP="00B3566B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4"/>
          <w:szCs w:val="24"/>
        </w:rPr>
      </w:pPr>
      <w:r>
        <w:rPr>
          <w:rFonts w:ascii="AppleSystemUIFont" w:hAnsi="AppleSystemUIFont" w:cs="AppleSystemUIFont"/>
          <w:sz w:val="24"/>
          <w:szCs w:val="24"/>
        </w:rPr>
        <w:t>Anne</w:t>
      </w:r>
    </w:p>
    <w:p w14:paraId="4BF04A4E" w14:textId="77777777" w:rsidR="00B3566B" w:rsidRDefault="00B3566B" w:rsidP="00B3566B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sz w:val="24"/>
          <w:szCs w:val="24"/>
        </w:rPr>
      </w:pPr>
      <w:r>
        <w:rPr>
          <w:rFonts w:ascii="AppleSystemUIFont" w:hAnsi="AppleSystemUIFont" w:cs="AppleSystemUIFont"/>
          <w:sz w:val="24"/>
          <w:szCs w:val="24"/>
        </w:rPr>
        <w:t xml:space="preserve">Useful to have some measure of welfare, satisfaction or something like that. </w:t>
      </w:r>
    </w:p>
    <w:p w14:paraId="5C5F6248" w14:textId="77777777" w:rsidR="00B3566B" w:rsidRDefault="00B3566B" w:rsidP="00B3566B">
      <w:pPr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sz w:val="24"/>
          <w:szCs w:val="24"/>
        </w:rPr>
      </w:pPr>
      <w:r>
        <w:rPr>
          <w:rFonts w:ascii="AppleSystemUIFont" w:hAnsi="AppleSystemUIFont" w:cs="AppleSystemUIFont"/>
          <w:sz w:val="24"/>
          <w:szCs w:val="24"/>
        </w:rPr>
        <w:t xml:space="preserve">Ashworth et al talk that information is welfare enhancing </w:t>
      </w:r>
    </w:p>
    <w:p w14:paraId="524A5D17" w14:textId="77777777" w:rsidR="00B3566B" w:rsidRDefault="00B3566B" w:rsidP="00B3566B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sz w:val="24"/>
          <w:szCs w:val="24"/>
        </w:rPr>
      </w:pPr>
      <w:r>
        <w:rPr>
          <w:rFonts w:ascii="AppleSystemUIFont" w:hAnsi="AppleSystemUIFont" w:cs="AppleSystemUIFont"/>
          <w:sz w:val="24"/>
          <w:szCs w:val="24"/>
        </w:rPr>
        <w:t xml:space="preserve">Useful to have more detail on what mayors are actually doing. What kind of expenditures they do. What are their responsibilities. </w:t>
      </w:r>
    </w:p>
    <w:p w14:paraId="09E21BA4" w14:textId="77777777" w:rsidR="00B3566B" w:rsidRDefault="00B3566B" w:rsidP="00B3566B">
      <w:pPr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sz w:val="24"/>
          <w:szCs w:val="24"/>
        </w:rPr>
      </w:pPr>
      <w:r>
        <w:rPr>
          <w:rFonts w:ascii="AppleSystemUIFont" w:hAnsi="AppleSystemUIFont" w:cs="AppleSystemUIFont"/>
          <w:sz w:val="24"/>
          <w:szCs w:val="24"/>
        </w:rPr>
        <w:t>Good to start the mechanisms section</w:t>
      </w:r>
    </w:p>
    <w:p w14:paraId="424B25B7" w14:textId="77777777" w:rsidR="00B3566B" w:rsidRDefault="00B3566B" w:rsidP="00B3566B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sz w:val="24"/>
          <w:szCs w:val="24"/>
        </w:rPr>
      </w:pPr>
      <w:r>
        <w:rPr>
          <w:rFonts w:ascii="AppleSystemUIFont" w:hAnsi="AppleSystemUIFont" w:cs="AppleSystemUIFont"/>
          <w:sz w:val="24"/>
          <w:szCs w:val="24"/>
        </w:rPr>
        <w:t xml:space="preserve">Clarify the methodological motivation. </w:t>
      </w:r>
    </w:p>
    <w:p w14:paraId="57F2ADBA" w14:textId="77777777" w:rsidR="00B3566B" w:rsidRDefault="00B3566B" w:rsidP="00B3566B">
      <w:pPr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sz w:val="24"/>
          <w:szCs w:val="24"/>
        </w:rPr>
      </w:pPr>
      <w:r>
        <w:rPr>
          <w:rFonts w:ascii="AppleSystemUIFont" w:hAnsi="AppleSystemUIFont" w:cs="AppleSystemUIFont"/>
          <w:sz w:val="24"/>
          <w:szCs w:val="24"/>
        </w:rPr>
        <w:t xml:space="preserve">Seemed I was the first to disentangle the partisan from the personal advantage. So clarify the approach. </w:t>
      </w:r>
    </w:p>
    <w:p w14:paraId="13FFA705" w14:textId="77777777" w:rsidR="00B3566B" w:rsidRDefault="00B3566B" w:rsidP="00B3566B">
      <w:pPr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sz w:val="24"/>
          <w:szCs w:val="24"/>
        </w:rPr>
      </w:pPr>
      <w:r>
        <w:rPr>
          <w:rFonts w:ascii="AppleSystemUIFont" w:hAnsi="AppleSystemUIFont" w:cs="AppleSystemUIFont"/>
          <w:sz w:val="24"/>
          <w:szCs w:val="24"/>
        </w:rPr>
        <w:t xml:space="preserve">Contribution is the diff in diff in rd, its good that there are pretends. Be more precise on the exact contribution </w:t>
      </w:r>
    </w:p>
    <w:p w14:paraId="51B71440" w14:textId="77777777" w:rsidR="00B3566B" w:rsidRDefault="00B3566B" w:rsidP="00B3566B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sz w:val="24"/>
          <w:szCs w:val="24"/>
        </w:rPr>
      </w:pPr>
      <w:r>
        <w:rPr>
          <w:rFonts w:ascii="AppleSystemUIFont" w:hAnsi="AppleSystemUIFont" w:cs="AppleSystemUIFont"/>
          <w:sz w:val="24"/>
          <w:szCs w:val="24"/>
        </w:rPr>
        <w:t>Here are the predictions:</w:t>
      </w:r>
    </w:p>
    <w:p w14:paraId="7790C63F" w14:textId="77777777" w:rsidR="00B3566B" w:rsidRDefault="00B3566B" w:rsidP="00B3566B">
      <w:pPr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sz w:val="24"/>
          <w:szCs w:val="24"/>
        </w:rPr>
      </w:pPr>
      <w:r>
        <w:rPr>
          <w:rFonts w:ascii="AppleSystemUIFont" w:hAnsi="AppleSystemUIFont" w:cs="AppleSystemUIFont"/>
          <w:sz w:val="24"/>
          <w:szCs w:val="24"/>
        </w:rPr>
        <w:t xml:space="preserve">Great but have a table better. </w:t>
      </w:r>
    </w:p>
    <w:p w14:paraId="0812476A" w14:textId="77777777" w:rsidR="00B3566B" w:rsidRDefault="00B3566B" w:rsidP="00B3566B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sz w:val="24"/>
          <w:szCs w:val="24"/>
        </w:rPr>
      </w:pPr>
      <w:r>
        <w:rPr>
          <w:rFonts w:ascii="AppleSystemUIFont" w:hAnsi="AppleSystemUIFont" w:cs="AppleSystemUIFont"/>
          <w:sz w:val="24"/>
          <w:szCs w:val="24"/>
        </w:rPr>
        <w:t>On Ashworth et al</w:t>
      </w:r>
    </w:p>
    <w:p w14:paraId="404A6FF8" w14:textId="77777777" w:rsidR="00B3566B" w:rsidRDefault="00B3566B" w:rsidP="00B3566B">
      <w:pPr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sz w:val="24"/>
          <w:szCs w:val="24"/>
        </w:rPr>
      </w:pPr>
      <w:r>
        <w:rPr>
          <w:rFonts w:ascii="AppleSystemUIFont" w:hAnsi="AppleSystemUIFont" w:cs="AppleSystemUIFont"/>
          <w:sz w:val="24"/>
          <w:szCs w:val="24"/>
        </w:rPr>
        <w:t xml:space="preserve">When doing my predictions, I was drawing normative conclusions, but the point of this paper you can’t draw normative conclusions. So think about the normative conclusions and relate it better. </w:t>
      </w:r>
    </w:p>
    <w:p w14:paraId="02B65B5C" w14:textId="77777777" w:rsidR="00B3566B" w:rsidRDefault="00B3566B" w:rsidP="00B3566B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sz w:val="24"/>
          <w:szCs w:val="24"/>
        </w:rPr>
      </w:pPr>
      <w:r>
        <w:rPr>
          <w:rFonts w:ascii="AppleSystemUIFont" w:hAnsi="AppleSystemUIFont" w:cs="AppleSystemUIFont"/>
          <w:sz w:val="24"/>
          <w:szCs w:val="24"/>
        </w:rPr>
        <w:lastRenderedPageBreak/>
        <w:t xml:space="preserve">Talk on scope conditions: </w:t>
      </w:r>
    </w:p>
    <w:p w14:paraId="28DB78DE" w14:textId="77777777" w:rsidR="00B3566B" w:rsidRDefault="00B3566B" w:rsidP="00B3566B">
      <w:pPr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sz w:val="24"/>
          <w:szCs w:val="24"/>
        </w:rPr>
      </w:pPr>
      <w:r>
        <w:rPr>
          <w:rFonts w:ascii="AppleSystemUIFont" w:hAnsi="AppleSystemUIFont" w:cs="AppleSystemUIFont"/>
          <w:sz w:val="24"/>
          <w:szCs w:val="24"/>
        </w:rPr>
        <w:t>Perhaps not so surprising that we don’t see such a large incumbency advantage. So talk about dimensions. Good to discuss this. Do we expect something like this in larger government units like governors or the president</w:t>
      </w:r>
    </w:p>
    <w:p w14:paraId="06B8A915" w14:textId="77777777" w:rsidR="00B3566B" w:rsidRDefault="00B3566B" w:rsidP="00B3566B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sz w:val="24"/>
          <w:szCs w:val="24"/>
        </w:rPr>
      </w:pPr>
      <w:r>
        <w:rPr>
          <w:rFonts w:ascii="AppleSystemUIFont" w:hAnsi="AppleSystemUIFont" w:cs="AppleSystemUIFont"/>
          <w:sz w:val="24"/>
          <w:szCs w:val="24"/>
        </w:rPr>
        <w:t>Mechanism:</w:t>
      </w:r>
    </w:p>
    <w:p w14:paraId="753B393B" w14:textId="77777777" w:rsidR="00B3566B" w:rsidRDefault="00B3566B" w:rsidP="00B3566B">
      <w:pPr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sz w:val="24"/>
          <w:szCs w:val="24"/>
        </w:rPr>
      </w:pPr>
      <w:r>
        <w:rPr>
          <w:rFonts w:ascii="AppleSystemUIFont" w:hAnsi="AppleSystemUIFont" w:cs="AppleSystemUIFont"/>
          <w:sz w:val="24"/>
          <w:szCs w:val="24"/>
        </w:rPr>
        <w:t xml:space="preserve">Cannot do much on the information based mechanism. </w:t>
      </w:r>
    </w:p>
    <w:p w14:paraId="7C0F8BE2" w14:textId="77777777" w:rsidR="00B3566B" w:rsidRDefault="00B3566B" w:rsidP="00B3566B">
      <w:pPr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sz w:val="24"/>
          <w:szCs w:val="24"/>
        </w:rPr>
      </w:pPr>
      <w:r>
        <w:rPr>
          <w:rFonts w:ascii="AppleSystemUIFont" w:hAnsi="AppleSystemUIFont" w:cs="AppleSystemUIFont"/>
          <w:sz w:val="24"/>
          <w:szCs w:val="24"/>
        </w:rPr>
        <w:t xml:space="preserve">Tease out very specific things and then say I have proxies for information, with certain caveats. </w:t>
      </w:r>
    </w:p>
    <w:p w14:paraId="7B765C40" w14:textId="77777777" w:rsidR="00B3566B" w:rsidRDefault="00B3566B" w:rsidP="00B3566B">
      <w:pPr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sz w:val="24"/>
          <w:szCs w:val="24"/>
        </w:rPr>
      </w:pPr>
      <w:r>
        <w:rPr>
          <w:rFonts w:ascii="AppleSystemUIFont" w:hAnsi="AppleSystemUIFont" w:cs="AppleSystemUIFont"/>
          <w:sz w:val="24"/>
          <w:szCs w:val="24"/>
        </w:rPr>
        <w:t xml:space="preserve">Not draw straight forward normative arguments. </w:t>
      </w:r>
    </w:p>
    <w:p w14:paraId="06BE0CE6" w14:textId="77777777" w:rsidR="00B3566B" w:rsidRDefault="00B3566B" w:rsidP="00B3566B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sz w:val="24"/>
          <w:szCs w:val="24"/>
        </w:rPr>
      </w:pPr>
      <w:r>
        <w:rPr>
          <w:rFonts w:ascii="AppleSystemUIFont" w:hAnsi="AppleSystemUIFont" w:cs="AppleSystemUIFont"/>
          <w:sz w:val="24"/>
          <w:szCs w:val="24"/>
        </w:rPr>
        <w:t>Confusion:</w:t>
      </w:r>
    </w:p>
    <w:p w14:paraId="44017A98" w14:textId="77777777" w:rsidR="00B3566B" w:rsidRDefault="00B3566B" w:rsidP="00B3566B">
      <w:pPr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sz w:val="24"/>
          <w:szCs w:val="24"/>
        </w:rPr>
      </w:pPr>
      <w:r>
        <w:rPr>
          <w:rFonts w:ascii="AppleSystemUIFont" w:hAnsi="AppleSystemUIFont" w:cs="AppleSystemUIFont"/>
          <w:sz w:val="24"/>
          <w:szCs w:val="24"/>
        </w:rPr>
        <w:t xml:space="preserve">Parties have less power. Weakening </w:t>
      </w:r>
    </w:p>
    <w:p w14:paraId="07C8E50D" w14:textId="77777777" w:rsidR="00B3566B" w:rsidRDefault="00B3566B" w:rsidP="00B3566B">
      <w:pPr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sz w:val="24"/>
          <w:szCs w:val="24"/>
        </w:rPr>
      </w:pPr>
      <w:r>
        <w:rPr>
          <w:rFonts w:ascii="AppleSystemUIFont" w:hAnsi="AppleSystemUIFont" w:cs="AppleSystemUIFont"/>
          <w:sz w:val="24"/>
          <w:szCs w:val="24"/>
        </w:rPr>
        <w:t xml:space="preserve">Party dealignment </w:t>
      </w:r>
    </w:p>
    <w:p w14:paraId="4107D04E" w14:textId="77777777" w:rsidR="00B3566B" w:rsidRDefault="00B3566B" w:rsidP="00B3566B">
      <w:pPr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sz w:val="24"/>
          <w:szCs w:val="24"/>
        </w:rPr>
      </w:pPr>
      <w:r>
        <w:rPr>
          <w:rFonts w:ascii="AppleSystemUIFont" w:hAnsi="AppleSystemUIFont" w:cs="AppleSystemUIFont"/>
          <w:sz w:val="24"/>
          <w:szCs w:val="24"/>
        </w:rPr>
        <w:t xml:space="preserve">Not really important mechanism. </w:t>
      </w:r>
    </w:p>
    <w:p w14:paraId="63CF1D18" w14:textId="77777777" w:rsidR="00B3566B" w:rsidRDefault="00B3566B" w:rsidP="00B3566B">
      <w:pPr>
        <w:numPr>
          <w:ilvl w:val="2"/>
          <w:numId w:val="3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sz w:val="24"/>
          <w:szCs w:val="24"/>
        </w:rPr>
      </w:pPr>
      <w:r>
        <w:rPr>
          <w:rFonts w:ascii="AppleSystemUIFont" w:hAnsi="AppleSystemUIFont" w:cs="AppleSystemUIFont"/>
          <w:sz w:val="24"/>
          <w:szCs w:val="24"/>
        </w:rPr>
        <w:t xml:space="preserve">Not talking much about party-mayors mechanisms. So a bit confusing about party dealignment. </w:t>
      </w:r>
    </w:p>
    <w:p w14:paraId="1B9C1CFA" w14:textId="77777777" w:rsidR="00B3566B" w:rsidRDefault="00B3566B" w:rsidP="00B3566B">
      <w:pPr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sz w:val="24"/>
          <w:szCs w:val="24"/>
        </w:rPr>
      </w:pPr>
      <w:r>
        <w:rPr>
          <w:rFonts w:ascii="AppleSystemUIFont" w:hAnsi="AppleSystemUIFont" w:cs="AppleSystemUIFont"/>
          <w:sz w:val="24"/>
          <w:szCs w:val="24"/>
        </w:rPr>
        <w:t>What is at stake is accountability, rather than party dealignment</w:t>
      </w:r>
    </w:p>
    <w:p w14:paraId="4F1074F1" w14:textId="77777777" w:rsidR="00B3566B" w:rsidRDefault="00B3566B" w:rsidP="00B3566B">
      <w:pPr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sz w:val="24"/>
          <w:szCs w:val="24"/>
        </w:rPr>
      </w:pPr>
      <w:r>
        <w:rPr>
          <w:rFonts w:ascii="AppleSystemUIFont" w:hAnsi="AppleSystemUIFont" w:cs="AppleSystemUIFont"/>
          <w:sz w:val="24"/>
          <w:szCs w:val="24"/>
        </w:rPr>
        <w:t xml:space="preserve">Term limits were imposed to make candidates accountable, but results indicate that term limits behave worse with </w:t>
      </w:r>
    </w:p>
    <w:p w14:paraId="45631E63" w14:textId="77777777" w:rsidR="00B3566B" w:rsidRDefault="00B3566B" w:rsidP="00B3566B">
      <w:pPr>
        <w:numPr>
          <w:ilvl w:val="2"/>
          <w:numId w:val="3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sz w:val="24"/>
          <w:szCs w:val="24"/>
        </w:rPr>
      </w:pPr>
      <w:r>
        <w:rPr>
          <w:rFonts w:ascii="AppleSystemUIFont" w:hAnsi="AppleSystemUIFont" w:cs="AppleSystemUIFont"/>
          <w:sz w:val="24"/>
          <w:szCs w:val="24"/>
        </w:rPr>
        <w:t xml:space="preserve">Be clearer. </w:t>
      </w:r>
    </w:p>
    <w:p w14:paraId="069197D5" w14:textId="77777777" w:rsidR="00B3566B" w:rsidRDefault="00B3566B" w:rsidP="00B3566B">
      <w:pPr>
        <w:numPr>
          <w:ilvl w:val="2"/>
          <w:numId w:val="3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sz w:val="24"/>
          <w:szCs w:val="24"/>
        </w:rPr>
      </w:pPr>
      <w:r>
        <w:rPr>
          <w:rFonts w:ascii="AppleSystemUIFont" w:hAnsi="AppleSystemUIFont" w:cs="AppleSystemUIFont"/>
          <w:sz w:val="24"/>
          <w:szCs w:val="24"/>
        </w:rPr>
        <w:t xml:space="preserve">Parties have predatory behavior or not. </w:t>
      </w:r>
    </w:p>
    <w:p w14:paraId="1A7A6E05" w14:textId="77777777" w:rsidR="00B3566B" w:rsidRDefault="00B3566B" w:rsidP="00B3566B">
      <w:pPr>
        <w:numPr>
          <w:ilvl w:val="2"/>
          <w:numId w:val="3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sz w:val="24"/>
          <w:szCs w:val="24"/>
        </w:rPr>
      </w:pPr>
      <w:r>
        <w:rPr>
          <w:rFonts w:ascii="AppleSystemUIFont" w:hAnsi="AppleSystemUIFont" w:cs="AppleSystemUIFont"/>
          <w:sz w:val="24"/>
          <w:szCs w:val="24"/>
        </w:rPr>
        <w:t xml:space="preserve">3 x 3. There it makes sense to talk about this implication. When presenting this paper. </w:t>
      </w:r>
    </w:p>
    <w:p w14:paraId="65DB6CA9" w14:textId="77777777" w:rsidR="00B3566B" w:rsidRDefault="00B3566B" w:rsidP="00B3566B">
      <w:pPr>
        <w:numPr>
          <w:ilvl w:val="2"/>
          <w:numId w:val="3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sz w:val="24"/>
          <w:szCs w:val="24"/>
        </w:rPr>
      </w:pPr>
      <w:r>
        <w:rPr>
          <w:rFonts w:ascii="AppleSystemUIFont" w:hAnsi="AppleSystemUIFont" w:cs="AppleSystemUIFont"/>
          <w:sz w:val="24"/>
          <w:szCs w:val="24"/>
        </w:rPr>
        <w:t xml:space="preserve">Good to have in the theory section but not in the introduction. </w:t>
      </w:r>
    </w:p>
    <w:p w14:paraId="2DE48E1A" w14:textId="77777777" w:rsidR="00B3566B" w:rsidRDefault="00B3566B" w:rsidP="00B3566B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sz w:val="24"/>
          <w:szCs w:val="24"/>
        </w:rPr>
      </w:pPr>
      <w:r>
        <w:rPr>
          <w:rFonts w:ascii="AppleSystemUIFont" w:hAnsi="AppleSystemUIFont" w:cs="AppleSystemUIFont"/>
          <w:sz w:val="24"/>
          <w:szCs w:val="24"/>
        </w:rPr>
        <w:t xml:space="preserve">Hard what to prioritize in the framing. </w:t>
      </w:r>
    </w:p>
    <w:p w14:paraId="342C34D7" w14:textId="77777777" w:rsidR="00B3566B" w:rsidRDefault="00B3566B" w:rsidP="00B3566B">
      <w:pPr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sz w:val="24"/>
          <w:szCs w:val="24"/>
        </w:rPr>
      </w:pPr>
      <w:r>
        <w:rPr>
          <w:rFonts w:ascii="AppleSystemUIFont" w:hAnsi="AppleSystemUIFont" w:cs="AppleSystemUIFont"/>
          <w:sz w:val="24"/>
          <w:szCs w:val="24"/>
        </w:rPr>
        <w:t xml:space="preserve">If I have a more substantive contribution it would be great. </w:t>
      </w:r>
    </w:p>
    <w:p w14:paraId="1EF3FB31" w14:textId="77777777" w:rsidR="00B3566B" w:rsidRDefault="00B3566B" w:rsidP="00B3566B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sz w:val="24"/>
          <w:szCs w:val="24"/>
        </w:rPr>
      </w:pPr>
      <w:r>
        <w:rPr>
          <w:rFonts w:ascii="AppleSystemUIFont" w:hAnsi="AppleSystemUIFont" w:cs="AppleSystemUIFont"/>
          <w:sz w:val="24"/>
          <w:szCs w:val="24"/>
        </w:rPr>
        <w:t xml:space="preserve">Talk less about party-candidate relations but then it changes. Its very interesting. Almost like a motivating puzzle. </w:t>
      </w:r>
    </w:p>
    <w:p w14:paraId="10F84D89" w14:textId="77777777" w:rsidR="00B3566B" w:rsidRDefault="00B3566B" w:rsidP="00B3566B">
      <w:pPr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sz w:val="24"/>
          <w:szCs w:val="24"/>
        </w:rPr>
      </w:pPr>
      <w:r>
        <w:rPr>
          <w:rFonts w:ascii="AppleSystemUIFont" w:hAnsi="AppleSystemUIFont" w:cs="AppleSystemUIFont"/>
          <w:sz w:val="24"/>
          <w:szCs w:val="24"/>
        </w:rPr>
        <w:t xml:space="preserve">Politicians are predatory. Is it likely that the inc. disadvantage becomes an advantage. </w:t>
      </w:r>
    </w:p>
    <w:p w14:paraId="20C3463B" w14:textId="77777777" w:rsidR="00B3566B" w:rsidRDefault="00B3566B" w:rsidP="00B3566B">
      <w:pPr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sz w:val="24"/>
          <w:szCs w:val="24"/>
        </w:rPr>
      </w:pPr>
      <w:r>
        <w:rPr>
          <w:rFonts w:ascii="AppleSystemUIFont" w:hAnsi="AppleSystemUIFont" w:cs="AppleSystemUIFont"/>
          <w:sz w:val="24"/>
          <w:szCs w:val="24"/>
        </w:rPr>
        <w:t xml:space="preserve">Have this on the discussion section. </w:t>
      </w:r>
    </w:p>
    <w:p w14:paraId="7E6A0784" w14:textId="77777777" w:rsidR="00B3566B" w:rsidRDefault="00B3566B" w:rsidP="00B3566B">
      <w:pPr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sz w:val="24"/>
          <w:szCs w:val="24"/>
        </w:rPr>
      </w:pPr>
      <w:r>
        <w:rPr>
          <w:rFonts w:ascii="AppleSystemUIFont" w:hAnsi="AppleSystemUIFont" w:cs="AppleSystemUIFont"/>
          <w:sz w:val="24"/>
          <w:szCs w:val="24"/>
        </w:rPr>
        <w:t xml:space="preserve">Ashworth is not a bad thing, it could be more nuanced. </w:t>
      </w:r>
    </w:p>
    <w:p w14:paraId="44AF5B19" w14:textId="77777777" w:rsidR="00B3566B" w:rsidRDefault="00B3566B" w:rsidP="00B3566B">
      <w:pPr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sz w:val="24"/>
          <w:szCs w:val="24"/>
        </w:rPr>
      </w:pPr>
      <w:r>
        <w:rPr>
          <w:rFonts w:ascii="AppleSystemUIFont" w:hAnsi="AppleSystemUIFont" w:cs="AppleSystemUIFont"/>
          <w:sz w:val="24"/>
          <w:szCs w:val="24"/>
        </w:rPr>
        <w:t xml:space="preserve">I could try to get more data and see what happens long term. </w:t>
      </w:r>
    </w:p>
    <w:p w14:paraId="1646A993" w14:textId="77777777" w:rsidR="00B3566B" w:rsidRDefault="00B3566B" w:rsidP="00B3566B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4"/>
          <w:szCs w:val="24"/>
        </w:rPr>
      </w:pPr>
    </w:p>
    <w:p w14:paraId="2FE41790" w14:textId="77777777" w:rsidR="00B3566B" w:rsidRDefault="00B3566B" w:rsidP="00B3566B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4"/>
          <w:szCs w:val="24"/>
        </w:rPr>
      </w:pPr>
      <w:r>
        <w:rPr>
          <w:rFonts w:ascii="AppleSystemUIFont" w:hAnsi="AppleSystemUIFont" w:cs="AppleSystemUIFont"/>
          <w:sz w:val="24"/>
          <w:szCs w:val="24"/>
        </w:rPr>
        <w:t>Dongil:</w:t>
      </w:r>
    </w:p>
    <w:p w14:paraId="5C68BAC4" w14:textId="77777777" w:rsidR="00B3566B" w:rsidRDefault="00B3566B" w:rsidP="00B3566B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sz w:val="24"/>
          <w:szCs w:val="24"/>
        </w:rPr>
      </w:pPr>
      <w:r>
        <w:rPr>
          <w:rFonts w:ascii="AppleSystemUIFont" w:hAnsi="AppleSystemUIFont" w:cs="AppleSystemUIFont"/>
          <w:sz w:val="24"/>
          <w:szCs w:val="24"/>
        </w:rPr>
        <w:t xml:space="preserve">Scope conditions and broad implications of the study </w:t>
      </w:r>
    </w:p>
    <w:p w14:paraId="38D1C7AC" w14:textId="77777777" w:rsidR="00B3566B" w:rsidRDefault="00B3566B" w:rsidP="00B3566B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sz w:val="24"/>
          <w:szCs w:val="24"/>
        </w:rPr>
      </w:pPr>
      <w:r>
        <w:rPr>
          <w:rFonts w:ascii="AppleSystemUIFont" w:hAnsi="AppleSystemUIFont" w:cs="AppleSystemUIFont"/>
          <w:sz w:val="24"/>
          <w:szCs w:val="24"/>
        </w:rPr>
        <w:t>How to better shape the introduction:</w:t>
      </w:r>
    </w:p>
    <w:p w14:paraId="62E5DC7C" w14:textId="77777777" w:rsidR="00B3566B" w:rsidRDefault="00B3566B" w:rsidP="00B3566B">
      <w:pPr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sz w:val="24"/>
          <w:szCs w:val="24"/>
        </w:rPr>
      </w:pPr>
      <w:r>
        <w:rPr>
          <w:rFonts w:ascii="AppleSystemUIFont" w:hAnsi="AppleSystemUIFont" w:cs="AppleSystemUIFont"/>
          <w:sz w:val="24"/>
          <w:szCs w:val="24"/>
        </w:rPr>
        <w:t>Results are surprising because previous studies talk about US or Europe but mine is with na authoritarian public legacy</w:t>
      </w:r>
    </w:p>
    <w:p w14:paraId="27487A6F" w14:textId="77777777" w:rsidR="00B3566B" w:rsidRDefault="00B3566B" w:rsidP="00B3566B">
      <w:pPr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sz w:val="24"/>
          <w:szCs w:val="24"/>
        </w:rPr>
      </w:pPr>
      <w:r>
        <w:rPr>
          <w:rFonts w:ascii="AppleSystemUIFont" w:hAnsi="AppleSystemUIFont" w:cs="AppleSystemUIFont"/>
          <w:sz w:val="24"/>
          <w:szCs w:val="24"/>
        </w:rPr>
        <w:t xml:space="preserve">These elections is about individual candidates, not parties </w:t>
      </w:r>
    </w:p>
    <w:p w14:paraId="228DB1B1" w14:textId="77777777" w:rsidR="00B3566B" w:rsidRDefault="00B3566B" w:rsidP="00B3566B">
      <w:pPr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sz w:val="24"/>
          <w:szCs w:val="24"/>
        </w:rPr>
      </w:pPr>
      <w:r>
        <w:rPr>
          <w:rFonts w:ascii="AppleSystemUIFont" w:hAnsi="AppleSystemUIFont" w:cs="AppleSystemUIFont"/>
          <w:sz w:val="24"/>
          <w:szCs w:val="24"/>
        </w:rPr>
        <w:t xml:space="preserve">How would we see these patterns, and similarities with different contexts produce the same patterns . </w:t>
      </w:r>
    </w:p>
    <w:p w14:paraId="30E6A413" w14:textId="77777777" w:rsidR="00B3566B" w:rsidRDefault="00B3566B" w:rsidP="00B3566B">
      <w:pPr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sz w:val="24"/>
          <w:szCs w:val="24"/>
        </w:rPr>
      </w:pPr>
      <w:r>
        <w:rPr>
          <w:rFonts w:ascii="AppleSystemUIFont" w:hAnsi="AppleSystemUIFont" w:cs="AppleSystemUIFont"/>
          <w:sz w:val="24"/>
          <w:szCs w:val="24"/>
        </w:rPr>
        <w:t xml:space="preserve">Disentangling partisan and personal inc. adv. </w:t>
      </w:r>
    </w:p>
    <w:p w14:paraId="1B313F67" w14:textId="77777777" w:rsidR="00B3566B" w:rsidRDefault="00B3566B" w:rsidP="00B3566B">
      <w:pPr>
        <w:numPr>
          <w:ilvl w:val="2"/>
          <w:numId w:val="4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sz w:val="24"/>
          <w:szCs w:val="24"/>
        </w:rPr>
      </w:pPr>
      <w:r>
        <w:rPr>
          <w:rFonts w:ascii="AppleSystemUIFont" w:hAnsi="AppleSystemUIFont" w:cs="AppleSystemUIFont"/>
          <w:sz w:val="24"/>
          <w:szCs w:val="24"/>
        </w:rPr>
        <w:t>What do they tell us about more important concepts of democracy, like accountability, representation, responsiveness, (e.g. Titiunik Klansja on unfulfilled acountability)</w:t>
      </w:r>
    </w:p>
    <w:p w14:paraId="4B5A055E" w14:textId="77777777" w:rsidR="00B3566B" w:rsidRDefault="00B3566B" w:rsidP="00B3566B">
      <w:pPr>
        <w:numPr>
          <w:ilvl w:val="2"/>
          <w:numId w:val="4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sz w:val="24"/>
          <w:szCs w:val="24"/>
        </w:rPr>
      </w:pPr>
      <w:r>
        <w:rPr>
          <w:rFonts w:ascii="AppleSystemUIFont" w:hAnsi="AppleSystemUIFont" w:cs="AppleSystemUIFont"/>
          <w:sz w:val="24"/>
          <w:szCs w:val="24"/>
        </w:rPr>
        <w:t xml:space="preserve">What does it tell us about the welfare of voters, representation </w:t>
      </w:r>
    </w:p>
    <w:p w14:paraId="578CD4C4" w14:textId="77777777" w:rsidR="00B3566B" w:rsidRDefault="00B3566B" w:rsidP="00B3566B">
      <w:pPr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sz w:val="24"/>
          <w:szCs w:val="24"/>
        </w:rPr>
      </w:pPr>
      <w:r>
        <w:rPr>
          <w:rFonts w:ascii="AppleSystemUIFont" w:hAnsi="AppleSystemUIFont" w:cs="AppleSystemUIFont"/>
          <w:sz w:val="24"/>
          <w:szCs w:val="24"/>
        </w:rPr>
        <w:t>I have avoided talking about the normative implications. The paper would be richer</w:t>
      </w:r>
    </w:p>
    <w:p w14:paraId="50CB5970" w14:textId="77777777" w:rsidR="00B3566B" w:rsidRDefault="00B3566B" w:rsidP="00B3566B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sz w:val="24"/>
          <w:szCs w:val="24"/>
        </w:rPr>
      </w:pPr>
      <w:r>
        <w:rPr>
          <w:rFonts w:ascii="AppleSystemUIFont" w:hAnsi="AppleSystemUIFont" w:cs="AppleSystemUIFont"/>
          <w:sz w:val="24"/>
          <w:szCs w:val="24"/>
        </w:rPr>
        <w:lastRenderedPageBreak/>
        <w:t>What I meant by a partisan system more deeply.</w:t>
      </w:r>
    </w:p>
    <w:p w14:paraId="24330FA8" w14:textId="77777777" w:rsidR="00B3566B" w:rsidRDefault="00B3566B" w:rsidP="00B3566B">
      <w:pPr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sz w:val="24"/>
          <w:szCs w:val="24"/>
        </w:rPr>
      </w:pPr>
      <w:r>
        <w:rPr>
          <w:rFonts w:ascii="AppleSystemUIFont" w:hAnsi="AppleSystemUIFont" w:cs="AppleSystemUIFont"/>
          <w:sz w:val="24"/>
          <w:szCs w:val="24"/>
        </w:rPr>
        <w:t xml:space="preserve">Define what this means better. </w:t>
      </w:r>
    </w:p>
    <w:p w14:paraId="55EC5E12" w14:textId="77777777" w:rsidR="00B3566B" w:rsidRDefault="00B3566B" w:rsidP="00B3566B">
      <w:pPr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sz w:val="24"/>
          <w:szCs w:val="24"/>
        </w:rPr>
      </w:pPr>
      <w:r>
        <w:rPr>
          <w:rFonts w:ascii="AppleSystemUIFont" w:hAnsi="AppleSystemUIFont" w:cs="AppleSystemUIFont"/>
          <w:sz w:val="24"/>
          <w:szCs w:val="24"/>
        </w:rPr>
        <w:t>Parties institutionalization</w:t>
      </w:r>
    </w:p>
    <w:p w14:paraId="67E1C1A9" w14:textId="77777777" w:rsidR="00B3566B" w:rsidRDefault="00B3566B" w:rsidP="00B3566B">
      <w:pPr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sz w:val="24"/>
          <w:szCs w:val="24"/>
        </w:rPr>
      </w:pPr>
      <w:r>
        <w:rPr>
          <w:rFonts w:ascii="AppleSystemUIFont" w:hAnsi="AppleSystemUIFont" w:cs="AppleSystemUIFont"/>
          <w:sz w:val="24"/>
          <w:szCs w:val="24"/>
        </w:rPr>
        <w:t xml:space="preserve">Weak vs strong organization </w:t>
      </w:r>
    </w:p>
    <w:p w14:paraId="5ACF6A87" w14:textId="77777777" w:rsidR="00B3566B" w:rsidRDefault="00B3566B" w:rsidP="00B3566B">
      <w:pPr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sz w:val="24"/>
          <w:szCs w:val="24"/>
        </w:rPr>
      </w:pPr>
      <w:r>
        <w:rPr>
          <w:rFonts w:ascii="AppleSystemUIFont" w:hAnsi="AppleSystemUIFont" w:cs="AppleSystemUIFont"/>
          <w:sz w:val="24"/>
          <w:szCs w:val="24"/>
        </w:rPr>
        <w:t xml:space="preserve">Sartori. How Mexico differ from other settings. </w:t>
      </w:r>
    </w:p>
    <w:p w14:paraId="623699BA" w14:textId="77777777" w:rsidR="00B3566B" w:rsidRDefault="00B3566B" w:rsidP="00B3566B">
      <w:pPr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sz w:val="24"/>
          <w:szCs w:val="24"/>
        </w:rPr>
      </w:pPr>
      <w:r>
        <w:rPr>
          <w:rFonts w:ascii="AppleSystemUIFont" w:hAnsi="AppleSystemUIFont" w:cs="AppleSystemUIFont"/>
          <w:sz w:val="24"/>
          <w:szCs w:val="24"/>
        </w:rPr>
        <w:t xml:space="preserve">The case of Mexico should be described. </w:t>
      </w:r>
    </w:p>
    <w:p w14:paraId="63B468DB" w14:textId="77777777" w:rsidR="00B3566B" w:rsidRDefault="00B3566B" w:rsidP="00B3566B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sz w:val="24"/>
          <w:szCs w:val="24"/>
        </w:rPr>
      </w:pPr>
      <w:r>
        <w:rPr>
          <w:rFonts w:ascii="AppleSystemUIFont" w:hAnsi="AppleSystemUIFont" w:cs="AppleSystemUIFont"/>
          <w:sz w:val="24"/>
          <w:szCs w:val="24"/>
        </w:rPr>
        <w:t>Why would we see these patterns with previous studies?</w:t>
      </w:r>
    </w:p>
    <w:p w14:paraId="1B27962B" w14:textId="77777777" w:rsidR="00B3566B" w:rsidRDefault="00B3566B" w:rsidP="00B3566B">
      <w:pPr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sz w:val="24"/>
          <w:szCs w:val="24"/>
        </w:rPr>
      </w:pPr>
      <w:r>
        <w:rPr>
          <w:rFonts w:ascii="AppleSystemUIFont" w:hAnsi="AppleSystemUIFont" w:cs="AppleSystemUIFont"/>
          <w:sz w:val="24"/>
          <w:szCs w:val="24"/>
        </w:rPr>
        <w:t xml:space="preserve">In Mexico with a legacy of strong parties. </w:t>
      </w:r>
    </w:p>
    <w:p w14:paraId="58B8A5B8" w14:textId="77777777" w:rsidR="00B3566B" w:rsidRDefault="00B3566B" w:rsidP="00B3566B">
      <w:pPr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sz w:val="24"/>
          <w:szCs w:val="24"/>
        </w:rPr>
      </w:pPr>
      <w:r>
        <w:rPr>
          <w:rFonts w:ascii="AppleSystemUIFont" w:hAnsi="AppleSystemUIFont" w:cs="AppleSystemUIFont"/>
          <w:sz w:val="24"/>
          <w:szCs w:val="24"/>
        </w:rPr>
        <w:t xml:space="preserve">Introduction of reelection debilitates party control. </w:t>
      </w:r>
    </w:p>
    <w:p w14:paraId="3EBA633A" w14:textId="77777777" w:rsidR="00B3566B" w:rsidRDefault="00B3566B" w:rsidP="00B3566B">
      <w:pPr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sz w:val="24"/>
          <w:szCs w:val="24"/>
        </w:rPr>
      </w:pPr>
      <w:r>
        <w:rPr>
          <w:rFonts w:ascii="AppleSystemUIFont" w:hAnsi="AppleSystemUIFont" w:cs="AppleSystemUIFont"/>
          <w:sz w:val="24"/>
          <w:szCs w:val="24"/>
        </w:rPr>
        <w:t>But may not be consistent with</w:t>
      </w:r>
    </w:p>
    <w:p w14:paraId="0F7D8AAE" w14:textId="77777777" w:rsidR="00B3566B" w:rsidRDefault="00B3566B" w:rsidP="00B3566B">
      <w:pPr>
        <w:numPr>
          <w:ilvl w:val="2"/>
          <w:numId w:val="4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sz w:val="24"/>
          <w:szCs w:val="24"/>
        </w:rPr>
      </w:pPr>
      <w:r>
        <w:rPr>
          <w:rFonts w:ascii="AppleSystemUIFont" w:hAnsi="AppleSystemUIFont" w:cs="AppleSystemUIFont"/>
          <w:sz w:val="24"/>
          <w:szCs w:val="24"/>
        </w:rPr>
        <w:t xml:space="preserve">Party system vs. within party dynamics. Klansja and Titiunik discuss this. </w:t>
      </w:r>
    </w:p>
    <w:p w14:paraId="5E3DEA2F" w14:textId="77777777" w:rsidR="00B3566B" w:rsidRDefault="00B3566B" w:rsidP="00B3566B">
      <w:pPr>
        <w:numPr>
          <w:ilvl w:val="2"/>
          <w:numId w:val="4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sz w:val="24"/>
          <w:szCs w:val="24"/>
        </w:rPr>
      </w:pPr>
      <w:r>
        <w:rPr>
          <w:rFonts w:ascii="AppleSystemUIFont" w:hAnsi="AppleSystemUIFont" w:cs="AppleSystemUIFont"/>
          <w:sz w:val="24"/>
          <w:szCs w:val="24"/>
        </w:rPr>
        <w:t xml:space="preserve">Does party dealignment affect a strong party system </w:t>
      </w:r>
    </w:p>
    <w:p w14:paraId="084DF707" w14:textId="77777777" w:rsidR="00B3566B" w:rsidRDefault="00B3566B" w:rsidP="00B3566B">
      <w:pPr>
        <w:numPr>
          <w:ilvl w:val="2"/>
          <w:numId w:val="4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sz w:val="24"/>
          <w:szCs w:val="24"/>
        </w:rPr>
      </w:pPr>
      <w:r>
        <w:rPr>
          <w:rFonts w:ascii="AppleSystemUIFont" w:hAnsi="AppleSystemUIFont" w:cs="AppleSystemUIFont"/>
          <w:sz w:val="24"/>
          <w:szCs w:val="24"/>
        </w:rPr>
        <w:t>Absence of party luck</w:t>
      </w:r>
    </w:p>
    <w:p w14:paraId="320A74E0" w14:textId="77777777" w:rsidR="00B3566B" w:rsidRDefault="00B3566B" w:rsidP="00B3566B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sz w:val="24"/>
          <w:szCs w:val="24"/>
        </w:rPr>
      </w:pPr>
      <w:r>
        <w:rPr>
          <w:rFonts w:ascii="AppleSystemUIFont" w:hAnsi="AppleSystemUIFont" w:cs="AppleSystemUIFont"/>
          <w:sz w:val="24"/>
          <w:szCs w:val="24"/>
        </w:rPr>
        <w:t>Mechanisms:</w:t>
      </w:r>
    </w:p>
    <w:p w14:paraId="56328B18" w14:textId="77777777" w:rsidR="00B3566B" w:rsidRDefault="00B3566B" w:rsidP="00B3566B">
      <w:pPr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sz w:val="24"/>
          <w:szCs w:val="24"/>
        </w:rPr>
      </w:pPr>
      <w:r>
        <w:rPr>
          <w:rFonts w:ascii="AppleSystemUIFont" w:hAnsi="AppleSystemUIFont" w:cs="AppleSystemUIFont"/>
          <w:sz w:val="24"/>
          <w:szCs w:val="24"/>
        </w:rPr>
        <w:t xml:space="preserve">Transfers in favor of incumbents. Can mayors ask for transfers </w:t>
      </w:r>
    </w:p>
    <w:p w14:paraId="6C0EE9C3" w14:textId="77777777" w:rsidR="00B3566B" w:rsidRDefault="00B3566B" w:rsidP="00B3566B">
      <w:pPr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sz w:val="24"/>
          <w:szCs w:val="24"/>
        </w:rPr>
      </w:pPr>
      <w:r>
        <w:rPr>
          <w:rFonts w:ascii="AppleSystemUIFont" w:hAnsi="AppleSystemUIFont" w:cs="AppleSystemUIFont"/>
          <w:sz w:val="24"/>
          <w:szCs w:val="24"/>
        </w:rPr>
        <w:t xml:space="preserve">Conceptualization of different types of mechanisms into a table and more succinct </w:t>
      </w:r>
    </w:p>
    <w:p w14:paraId="132ADA13" w14:textId="77777777" w:rsidR="00B3566B" w:rsidRDefault="00B3566B" w:rsidP="00B3566B">
      <w:pPr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sz w:val="24"/>
          <w:szCs w:val="24"/>
        </w:rPr>
      </w:pPr>
      <w:r>
        <w:rPr>
          <w:rFonts w:ascii="AppleSystemUIFont" w:hAnsi="AppleSystemUIFont" w:cs="AppleSystemUIFont"/>
          <w:sz w:val="24"/>
          <w:szCs w:val="24"/>
        </w:rPr>
        <w:t xml:space="preserve">Inc. advantage has important implications, vs mechanisms. </w:t>
      </w:r>
    </w:p>
    <w:p w14:paraId="6DFCC4AB" w14:textId="77777777" w:rsidR="00B3566B" w:rsidRDefault="00B3566B" w:rsidP="00B3566B">
      <w:pPr>
        <w:numPr>
          <w:ilvl w:val="2"/>
          <w:numId w:val="4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sz w:val="24"/>
          <w:szCs w:val="24"/>
        </w:rPr>
      </w:pPr>
      <w:r>
        <w:rPr>
          <w:rFonts w:ascii="AppleSystemUIFont" w:hAnsi="AppleSystemUIFont" w:cs="AppleSystemUIFont"/>
          <w:sz w:val="24"/>
          <w:szCs w:val="24"/>
        </w:rPr>
        <w:t xml:space="preserve">The mechanism helps to make a normative implication </w:t>
      </w:r>
    </w:p>
    <w:p w14:paraId="1511D60D" w14:textId="77777777" w:rsidR="00B3566B" w:rsidRDefault="00B3566B" w:rsidP="00B3566B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sz w:val="24"/>
          <w:szCs w:val="24"/>
        </w:rPr>
      </w:pPr>
      <w:r>
        <w:rPr>
          <w:rFonts w:ascii="AppleSystemUIFont" w:hAnsi="AppleSystemUIFont" w:cs="AppleSystemUIFont"/>
          <w:sz w:val="24"/>
          <w:szCs w:val="24"/>
        </w:rPr>
        <w:t xml:space="preserve">Not just nice to have an incumbency advantage. We need to do more to get a normative implication. Not just doing the RDD. There are things about welfare. </w:t>
      </w:r>
    </w:p>
    <w:p w14:paraId="684D62FF" w14:textId="77777777" w:rsidR="00B3566B" w:rsidRDefault="00B3566B" w:rsidP="00B3566B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4"/>
          <w:szCs w:val="24"/>
        </w:rPr>
      </w:pPr>
    </w:p>
    <w:p w14:paraId="7BDBCC44" w14:textId="77777777" w:rsidR="00B3566B" w:rsidRDefault="00B3566B" w:rsidP="00B3566B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4"/>
          <w:szCs w:val="24"/>
        </w:rPr>
      </w:pPr>
    </w:p>
    <w:p w14:paraId="3A3841AB" w14:textId="77777777" w:rsidR="00B3566B" w:rsidRDefault="00B3566B" w:rsidP="00B3566B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4"/>
          <w:szCs w:val="24"/>
        </w:rPr>
      </w:pPr>
    </w:p>
    <w:p w14:paraId="1B3C056E" w14:textId="77777777" w:rsidR="00B3566B" w:rsidRDefault="00B3566B" w:rsidP="00B3566B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4"/>
          <w:szCs w:val="24"/>
        </w:rPr>
      </w:pPr>
      <w:r>
        <w:rPr>
          <w:rFonts w:ascii="AppleSystemUIFont" w:hAnsi="AppleSystemUIFont" w:cs="AppleSystemUIFont"/>
          <w:sz w:val="24"/>
          <w:szCs w:val="24"/>
        </w:rPr>
        <w:t>Conclusions:</w:t>
      </w:r>
    </w:p>
    <w:p w14:paraId="68A90B4D" w14:textId="77777777" w:rsidR="00B3566B" w:rsidRDefault="00B3566B" w:rsidP="00B3566B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sz w:val="24"/>
          <w:szCs w:val="24"/>
        </w:rPr>
      </w:pPr>
      <w:r>
        <w:rPr>
          <w:rFonts w:ascii="AppleSystemUIFont" w:hAnsi="AppleSystemUIFont" w:cs="AppleSystemUIFont"/>
          <w:sz w:val="24"/>
          <w:szCs w:val="24"/>
        </w:rPr>
        <w:t xml:space="preserve">Discussion section with scope conditions </w:t>
      </w:r>
    </w:p>
    <w:p w14:paraId="3823679C" w14:textId="77777777" w:rsidR="00B3566B" w:rsidRDefault="00B3566B" w:rsidP="00B3566B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sz w:val="24"/>
          <w:szCs w:val="24"/>
        </w:rPr>
      </w:pPr>
      <w:r>
        <w:rPr>
          <w:rFonts w:ascii="AppleSystemUIFont" w:hAnsi="AppleSystemUIFont" w:cs="AppleSystemUIFont"/>
          <w:sz w:val="24"/>
          <w:szCs w:val="24"/>
        </w:rPr>
        <w:t xml:space="preserve">Motivate things more clearly </w:t>
      </w:r>
    </w:p>
    <w:p w14:paraId="414A8EF5" w14:textId="77777777" w:rsidR="00B3566B" w:rsidRDefault="00B3566B" w:rsidP="00B3566B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sz w:val="24"/>
          <w:szCs w:val="24"/>
        </w:rPr>
      </w:pPr>
      <w:r>
        <w:rPr>
          <w:rFonts w:ascii="AppleSystemUIFont" w:hAnsi="AppleSystemUIFont" w:cs="AppleSystemUIFont"/>
          <w:sz w:val="24"/>
          <w:szCs w:val="24"/>
        </w:rPr>
        <w:t xml:space="preserve">Check Mariana’s paper </w:t>
      </w:r>
    </w:p>
    <w:p w14:paraId="645B2B30" w14:textId="77777777" w:rsidR="00B3566B" w:rsidRDefault="00B3566B" w:rsidP="00B3566B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sz w:val="24"/>
          <w:szCs w:val="24"/>
        </w:rPr>
      </w:pPr>
      <w:r>
        <w:rPr>
          <w:rFonts w:ascii="AppleSystemUIFont" w:hAnsi="AppleSystemUIFont" w:cs="AppleSystemUIFont"/>
          <w:sz w:val="24"/>
          <w:szCs w:val="24"/>
        </w:rPr>
        <w:t xml:space="preserve">Do this: Not just nice to have an incumbency advantage. We need to do more to get a normative implication. Not just doing the RDD. There are things about welfare. </w:t>
      </w:r>
    </w:p>
    <w:p w14:paraId="1894B6A4" w14:textId="77777777" w:rsidR="00B3566B" w:rsidRDefault="00B3566B" w:rsidP="00B3566B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4"/>
          <w:szCs w:val="24"/>
        </w:rPr>
      </w:pPr>
    </w:p>
    <w:p w14:paraId="1C2F8221" w14:textId="77777777" w:rsidR="00B3566B" w:rsidRDefault="00B3566B" w:rsidP="00B3566B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4"/>
          <w:szCs w:val="24"/>
        </w:rPr>
      </w:pPr>
    </w:p>
    <w:p w14:paraId="655553AD" w14:textId="77777777" w:rsidR="00B3566B" w:rsidRPr="00B3566B" w:rsidRDefault="00B3566B" w:rsidP="00B3566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B3566B" w:rsidRPr="00B356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0000002">
      <w:start w:val="1"/>
      <w:numFmt w:val="bullet"/>
      <w:lvlText w:val="•"/>
      <w:lvlJc w:val="left"/>
      <w:pPr>
        <w:ind w:left="1440" w:hanging="360"/>
      </w:pPr>
    </w:lvl>
    <w:lvl w:ilvl="2" w:tplc="00000003">
      <w:start w:val="1"/>
      <w:numFmt w:val="bullet"/>
      <w:lvlText w:val="•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00000066">
      <w:start w:val="1"/>
      <w:numFmt w:val="bullet"/>
      <w:lvlText w:val="•"/>
      <w:lvlJc w:val="left"/>
      <w:pPr>
        <w:ind w:left="1440" w:hanging="360"/>
      </w:pPr>
    </w:lvl>
    <w:lvl w:ilvl="2" w:tplc="00000067">
      <w:start w:val="1"/>
      <w:numFmt w:val="bullet"/>
      <w:lvlText w:val="•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000000CA">
      <w:start w:val="1"/>
      <w:numFmt w:val="bullet"/>
      <w:lvlText w:val="•"/>
      <w:lvlJc w:val="left"/>
      <w:pPr>
        <w:ind w:left="1440" w:hanging="360"/>
      </w:pPr>
    </w:lvl>
    <w:lvl w:ilvl="2" w:tplc="000000CB">
      <w:start w:val="1"/>
      <w:numFmt w:val="bullet"/>
      <w:lvlText w:val="•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00000005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6E37098C"/>
    <w:multiLevelType w:val="hybridMultilevel"/>
    <w:tmpl w:val="CA48A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7D3"/>
    <w:rsid w:val="00001D2C"/>
    <w:rsid w:val="00002286"/>
    <w:rsid w:val="000138AA"/>
    <w:rsid w:val="000B1A14"/>
    <w:rsid w:val="000C694D"/>
    <w:rsid w:val="000D2D3D"/>
    <w:rsid w:val="000E5F7B"/>
    <w:rsid w:val="00123AAB"/>
    <w:rsid w:val="00156417"/>
    <w:rsid w:val="001B381F"/>
    <w:rsid w:val="001F4EBF"/>
    <w:rsid w:val="0020743C"/>
    <w:rsid w:val="00221F74"/>
    <w:rsid w:val="002237F6"/>
    <w:rsid w:val="00230AF0"/>
    <w:rsid w:val="00253D24"/>
    <w:rsid w:val="00286467"/>
    <w:rsid w:val="00297E9C"/>
    <w:rsid w:val="002A17F4"/>
    <w:rsid w:val="002C4915"/>
    <w:rsid w:val="002D467A"/>
    <w:rsid w:val="003040B8"/>
    <w:rsid w:val="0034087D"/>
    <w:rsid w:val="00346941"/>
    <w:rsid w:val="00353351"/>
    <w:rsid w:val="00391246"/>
    <w:rsid w:val="004959F8"/>
    <w:rsid w:val="00592678"/>
    <w:rsid w:val="005C0EBB"/>
    <w:rsid w:val="00630D62"/>
    <w:rsid w:val="006324B4"/>
    <w:rsid w:val="00650E2F"/>
    <w:rsid w:val="00694A4E"/>
    <w:rsid w:val="006A6E46"/>
    <w:rsid w:val="006C21B1"/>
    <w:rsid w:val="006D7AE1"/>
    <w:rsid w:val="0075185B"/>
    <w:rsid w:val="00794F32"/>
    <w:rsid w:val="007E60BC"/>
    <w:rsid w:val="007E7842"/>
    <w:rsid w:val="007F1439"/>
    <w:rsid w:val="007F1831"/>
    <w:rsid w:val="00801CE0"/>
    <w:rsid w:val="00854169"/>
    <w:rsid w:val="008A3E36"/>
    <w:rsid w:val="008B10E7"/>
    <w:rsid w:val="00902FD1"/>
    <w:rsid w:val="00921212"/>
    <w:rsid w:val="009304DD"/>
    <w:rsid w:val="00946A6A"/>
    <w:rsid w:val="009867E6"/>
    <w:rsid w:val="009C6FA8"/>
    <w:rsid w:val="009E34C3"/>
    <w:rsid w:val="00A1350F"/>
    <w:rsid w:val="00A207C9"/>
    <w:rsid w:val="00A41C45"/>
    <w:rsid w:val="00A868FB"/>
    <w:rsid w:val="00AA2C5F"/>
    <w:rsid w:val="00AE17DF"/>
    <w:rsid w:val="00AE57D3"/>
    <w:rsid w:val="00B11748"/>
    <w:rsid w:val="00B233B5"/>
    <w:rsid w:val="00B3566B"/>
    <w:rsid w:val="00B84E7C"/>
    <w:rsid w:val="00B96474"/>
    <w:rsid w:val="00BE29DE"/>
    <w:rsid w:val="00C02942"/>
    <w:rsid w:val="00CB5046"/>
    <w:rsid w:val="00CF72A3"/>
    <w:rsid w:val="00D225DC"/>
    <w:rsid w:val="00D26FC6"/>
    <w:rsid w:val="00D51E7D"/>
    <w:rsid w:val="00D867FA"/>
    <w:rsid w:val="00D87425"/>
    <w:rsid w:val="00DA2FE5"/>
    <w:rsid w:val="00DA510C"/>
    <w:rsid w:val="00DE63FA"/>
    <w:rsid w:val="00E017F8"/>
    <w:rsid w:val="00E718DB"/>
    <w:rsid w:val="00E71E5C"/>
    <w:rsid w:val="00EB1C9A"/>
    <w:rsid w:val="00ED69A4"/>
    <w:rsid w:val="00F11B04"/>
    <w:rsid w:val="00F67DDB"/>
    <w:rsid w:val="00F97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1C629"/>
  <w15:chartTrackingRefBased/>
  <w15:docId w15:val="{5DD4A2A8-571C-403E-ADFD-0575B0FF4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24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6</Pages>
  <Words>1752</Words>
  <Characters>9993</Characters>
  <Application>Microsoft Office Word</Application>
  <DocSecurity>0</DocSecurity>
  <Lines>83</Lines>
  <Paragraphs>23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LeeDongil</dc:creator>
  <cp:keywords/>
  <dc:description/>
  <cp:lastModifiedBy>Rafael Ch</cp:lastModifiedBy>
  <cp:revision>84</cp:revision>
  <dcterms:created xsi:type="dcterms:W3CDTF">2021-08-10T09:36:00Z</dcterms:created>
  <dcterms:modified xsi:type="dcterms:W3CDTF">2021-08-12T00:56:00Z</dcterms:modified>
</cp:coreProperties>
</file>